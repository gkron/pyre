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0B8" w:rsidRPr="000D1053" w:rsidRDefault="00DC40B8" w:rsidP="007B2981">
      <w:pPr>
        <w:jc w:val="both"/>
        <w:rPr>
          <w:rFonts w:ascii="Arial" w:hAnsi="Arial" w:cs="Arial"/>
          <w:color w:val="002060"/>
        </w:rPr>
      </w:pPr>
    </w:p>
    <w:p w:rsidR="00674984" w:rsidRPr="000D1053" w:rsidRDefault="00201F22" w:rsidP="00EE7640">
      <w:pPr>
        <w:widowControl w:val="0"/>
        <w:tabs>
          <w:tab w:val="center" w:pos="4320"/>
          <w:tab w:val="left" w:pos="6420"/>
        </w:tabs>
        <w:autoSpaceDE w:val="0"/>
        <w:rPr>
          <w:rFonts w:ascii="Arial" w:hAnsi="Arial" w:cs="Arial"/>
          <w:bCs/>
          <w:color w:val="002060"/>
          <w:sz w:val="24"/>
          <w:szCs w:val="24"/>
        </w:rPr>
      </w:pPr>
      <w:r w:rsidRPr="000D1053">
        <w:rPr>
          <w:rFonts w:ascii="Arial" w:hAnsi="Arial" w:cs="Arial"/>
          <w:b/>
          <w:bCs/>
          <w:color w:val="002060"/>
          <w:sz w:val="28"/>
          <w:szCs w:val="28"/>
          <w:u w:val="single"/>
        </w:rPr>
        <w:t>Ratnesh Kumar</w:t>
      </w:r>
      <w:r w:rsidR="00EE7640" w:rsidRPr="000D1053">
        <w:rPr>
          <w:rFonts w:ascii="Arial" w:hAnsi="Arial" w:cs="Arial"/>
          <w:bCs/>
          <w:color w:val="002060"/>
          <w:sz w:val="28"/>
          <w:szCs w:val="28"/>
        </w:rPr>
        <w:tab/>
      </w:r>
      <w:r w:rsidR="00F31E94" w:rsidRPr="000D1053">
        <w:rPr>
          <w:rFonts w:ascii="Arial" w:hAnsi="Arial" w:cs="Arial"/>
          <w:b/>
          <w:bCs/>
          <w:color w:val="002060"/>
          <w:sz w:val="24"/>
          <w:szCs w:val="24"/>
        </w:rPr>
        <w:t xml:space="preserve">                         </w:t>
      </w:r>
      <w:r w:rsidRPr="000D1053">
        <w:rPr>
          <w:rFonts w:ascii="Arial" w:hAnsi="Arial" w:cs="Arial"/>
          <w:bCs/>
          <w:color w:val="002060"/>
          <w:sz w:val="24"/>
          <w:szCs w:val="24"/>
        </w:rPr>
        <w:t>Email Id:</w:t>
      </w:r>
      <w:r w:rsidR="006010D1" w:rsidRPr="000D1053">
        <w:rPr>
          <w:rFonts w:ascii="Arial" w:hAnsi="Arial" w:cs="Arial"/>
          <w:bCs/>
          <w:color w:val="002060"/>
          <w:sz w:val="24"/>
          <w:szCs w:val="24"/>
        </w:rPr>
        <w:t xml:space="preserve"> </w:t>
      </w:r>
      <w:r w:rsidR="009A6109">
        <w:rPr>
          <w:rFonts w:ascii="Arial" w:hAnsi="Arial" w:cs="Arial"/>
          <w:b/>
          <w:bCs/>
          <w:color w:val="002060"/>
          <w:sz w:val="22"/>
          <w:szCs w:val="22"/>
          <w:u w:val="single"/>
        </w:rPr>
        <w:t>ratneshkjaiswal7</w:t>
      </w:r>
      <w:r w:rsidRPr="000D1053">
        <w:rPr>
          <w:rFonts w:ascii="Arial" w:hAnsi="Arial" w:cs="Arial"/>
          <w:b/>
          <w:bCs/>
          <w:color w:val="002060"/>
          <w:sz w:val="22"/>
          <w:szCs w:val="22"/>
          <w:u w:val="single"/>
        </w:rPr>
        <w:t>@gmail.com</w:t>
      </w:r>
    </w:p>
    <w:p w:rsidR="00EE7640" w:rsidRPr="000D1053" w:rsidRDefault="00EE7640" w:rsidP="00EE7640">
      <w:pPr>
        <w:widowControl w:val="0"/>
        <w:tabs>
          <w:tab w:val="center" w:pos="4320"/>
          <w:tab w:val="left" w:pos="6420"/>
        </w:tabs>
        <w:autoSpaceDE w:val="0"/>
        <w:rPr>
          <w:rFonts w:ascii="Arial" w:hAnsi="Arial" w:cs="Arial"/>
          <w:bCs/>
          <w:color w:val="002060"/>
          <w:sz w:val="24"/>
          <w:szCs w:val="24"/>
        </w:rPr>
      </w:pPr>
      <w:r w:rsidRPr="000D1053">
        <w:rPr>
          <w:rFonts w:ascii="Arial" w:hAnsi="Arial" w:cs="Arial"/>
          <w:bCs/>
          <w:color w:val="002060"/>
          <w:sz w:val="24"/>
          <w:szCs w:val="24"/>
        </w:rPr>
        <w:t xml:space="preserve">                                                       </w:t>
      </w:r>
      <w:r w:rsidR="00F31E94" w:rsidRPr="000D1053">
        <w:rPr>
          <w:rFonts w:ascii="Arial" w:hAnsi="Arial" w:cs="Arial"/>
          <w:bCs/>
          <w:color w:val="002060"/>
          <w:sz w:val="24"/>
          <w:szCs w:val="24"/>
        </w:rPr>
        <w:t xml:space="preserve"> </w:t>
      </w:r>
      <w:r w:rsidR="006010D1" w:rsidRPr="000D1053">
        <w:rPr>
          <w:rFonts w:ascii="Arial" w:hAnsi="Arial" w:cs="Arial"/>
          <w:bCs/>
          <w:color w:val="002060"/>
          <w:sz w:val="24"/>
          <w:szCs w:val="24"/>
        </w:rPr>
        <w:t>Mobile No</w:t>
      </w:r>
      <w:r w:rsidR="00201F22" w:rsidRPr="000D1053">
        <w:rPr>
          <w:rFonts w:ascii="Arial" w:hAnsi="Arial" w:cs="Arial"/>
          <w:bCs/>
          <w:color w:val="002060"/>
          <w:sz w:val="24"/>
          <w:szCs w:val="24"/>
        </w:rPr>
        <w:t xml:space="preserve">: </w:t>
      </w:r>
      <w:r w:rsidR="00201F22" w:rsidRPr="000D1053">
        <w:rPr>
          <w:rFonts w:ascii="Arial" w:hAnsi="Arial" w:cs="Arial"/>
          <w:b/>
          <w:bCs/>
          <w:color w:val="002060"/>
          <w:sz w:val="22"/>
          <w:szCs w:val="22"/>
        </w:rPr>
        <w:t>+91 9643793873</w:t>
      </w:r>
    </w:p>
    <w:p w:rsidR="00883CDF" w:rsidRPr="000D1053" w:rsidRDefault="00883CDF" w:rsidP="007B2981">
      <w:pPr>
        <w:jc w:val="both"/>
        <w:rPr>
          <w:rFonts w:ascii="Arial" w:hAnsi="Arial" w:cs="Arial"/>
          <w:bCs/>
          <w:color w:val="002060"/>
          <w:sz w:val="24"/>
          <w:szCs w:val="24"/>
        </w:rPr>
      </w:pPr>
    </w:p>
    <w:p w:rsidR="00DC40B8" w:rsidRPr="000D1053" w:rsidRDefault="00DC40B8" w:rsidP="007B2981">
      <w:pPr>
        <w:jc w:val="both"/>
        <w:rPr>
          <w:rFonts w:ascii="Arial" w:hAnsi="Arial" w:cs="Arial"/>
          <w:color w:val="002060"/>
        </w:rPr>
      </w:pPr>
    </w:p>
    <w:p w:rsidR="00883CDF" w:rsidRPr="000D1053" w:rsidRDefault="00883CDF" w:rsidP="007B2981">
      <w:pPr>
        <w:jc w:val="both"/>
        <w:rPr>
          <w:rFonts w:ascii="Arial" w:hAnsi="Arial" w:cs="Arial"/>
          <w:b/>
          <w:color w:val="002060"/>
          <w:sz w:val="24"/>
          <w:szCs w:val="24"/>
        </w:rPr>
      </w:pPr>
      <w:r w:rsidRPr="000D1053">
        <w:rPr>
          <w:rFonts w:ascii="Arial" w:hAnsi="Arial" w:cs="Arial"/>
          <w:b/>
          <w:color w:val="002060"/>
          <w:sz w:val="24"/>
          <w:szCs w:val="24"/>
          <w:u w:val="single"/>
        </w:rPr>
        <w:t>EXPERIENCE</w:t>
      </w:r>
      <w:r w:rsidRPr="000D1053">
        <w:rPr>
          <w:rFonts w:ascii="Arial" w:hAnsi="Arial" w:cs="Arial"/>
          <w:b/>
          <w:color w:val="002060"/>
          <w:sz w:val="24"/>
          <w:szCs w:val="24"/>
        </w:rPr>
        <w:t>:</w:t>
      </w:r>
      <w:bookmarkStart w:id="0" w:name="_GoBack"/>
      <w:bookmarkEnd w:id="0"/>
    </w:p>
    <w:p w:rsidR="00883CDF" w:rsidRPr="000D1053" w:rsidRDefault="00883CDF" w:rsidP="007B2981">
      <w:pPr>
        <w:jc w:val="both"/>
        <w:rPr>
          <w:rFonts w:ascii="Arial" w:hAnsi="Arial" w:cs="Arial"/>
          <w:color w:val="002060"/>
        </w:rPr>
      </w:pPr>
    </w:p>
    <w:tbl>
      <w:tblPr>
        <w:tblW w:w="8825" w:type="dxa"/>
        <w:tblLayout w:type="fixed"/>
        <w:tblLook w:val="0000" w:firstRow="0" w:lastRow="0" w:firstColumn="0" w:lastColumn="0" w:noHBand="0" w:noVBand="0"/>
      </w:tblPr>
      <w:tblGrid>
        <w:gridCol w:w="8825"/>
      </w:tblGrid>
      <w:tr w:rsidR="000D1053" w:rsidRPr="000D1053" w:rsidTr="00883CDF">
        <w:trPr>
          <w:trHeight w:val="638"/>
        </w:trPr>
        <w:tc>
          <w:tcPr>
            <w:tcW w:w="8825" w:type="dxa"/>
          </w:tcPr>
          <w:p w:rsidR="00674984" w:rsidRPr="000D1053" w:rsidRDefault="003E4CF4" w:rsidP="007B2981">
            <w:pPr>
              <w:numPr>
                <w:ilvl w:val="0"/>
                <w:numId w:val="5"/>
              </w:numPr>
              <w:suppressAutoHyphens/>
              <w:jc w:val="both"/>
              <w:rPr>
                <w:rFonts w:ascii="Arial" w:hAnsi="Arial" w:cs="Arial"/>
                <w:color w:val="002060"/>
              </w:rPr>
            </w:pPr>
            <w:r w:rsidRPr="000D1053">
              <w:rPr>
                <w:rFonts w:ascii="Arial" w:hAnsi="Arial" w:cs="Arial"/>
                <w:color w:val="002060"/>
              </w:rPr>
              <w:t>5</w:t>
            </w:r>
            <w:r w:rsidR="00201F22" w:rsidRPr="000D1053">
              <w:rPr>
                <w:rFonts w:ascii="Arial" w:hAnsi="Arial" w:cs="Arial"/>
                <w:color w:val="002060"/>
              </w:rPr>
              <w:t xml:space="preserve"> years of </w:t>
            </w:r>
            <w:r w:rsidR="00674984" w:rsidRPr="000D1053">
              <w:rPr>
                <w:rFonts w:ascii="Arial" w:hAnsi="Arial" w:cs="Arial"/>
                <w:color w:val="002060"/>
              </w:rPr>
              <w:t xml:space="preserve">experience in the field of Information Technology, principally </w:t>
            </w:r>
            <w:r w:rsidR="000E6496" w:rsidRPr="000D1053">
              <w:rPr>
                <w:rFonts w:ascii="Arial" w:hAnsi="Arial" w:cs="Arial"/>
                <w:color w:val="002060"/>
              </w:rPr>
              <w:t xml:space="preserve">in </w:t>
            </w:r>
            <w:r w:rsidR="00674984" w:rsidRPr="000D1053">
              <w:rPr>
                <w:rFonts w:ascii="Arial" w:hAnsi="Arial" w:cs="Arial"/>
                <w:color w:val="002060"/>
              </w:rPr>
              <w:t>development and designing in Java, J2EE, Database</w:t>
            </w:r>
            <w:r w:rsidR="00E45632" w:rsidRPr="000D1053">
              <w:rPr>
                <w:rFonts w:ascii="Arial" w:hAnsi="Arial" w:cs="Arial"/>
                <w:color w:val="002060"/>
              </w:rPr>
              <w:t>,</w:t>
            </w:r>
            <w:r w:rsidR="00674984" w:rsidRPr="000D1053">
              <w:rPr>
                <w:rFonts w:ascii="Arial" w:hAnsi="Arial" w:cs="Arial"/>
                <w:color w:val="002060"/>
              </w:rPr>
              <w:t xml:space="preserve"> Big Data</w:t>
            </w:r>
            <w:r w:rsidRPr="000D1053">
              <w:rPr>
                <w:rFonts w:ascii="Arial" w:hAnsi="Arial" w:cs="Arial"/>
                <w:color w:val="002060"/>
              </w:rPr>
              <w:t xml:space="preserve">, </w:t>
            </w:r>
            <w:r w:rsidR="00912E19" w:rsidRPr="000D1053">
              <w:rPr>
                <w:rFonts w:ascii="Arial" w:hAnsi="Arial" w:cs="Arial"/>
                <w:color w:val="002060"/>
              </w:rPr>
              <w:t>Amazon cloud</w:t>
            </w:r>
            <w:r w:rsidR="00201F22" w:rsidRPr="000D1053">
              <w:rPr>
                <w:rFonts w:ascii="Arial" w:hAnsi="Arial" w:cs="Arial"/>
                <w:color w:val="002060"/>
              </w:rPr>
              <w:t xml:space="preserve"> (EC2, S3, EMR, Cloud Watch Lambda Function, Step</w:t>
            </w:r>
            <w:r w:rsidR="000552D2" w:rsidRPr="000D1053">
              <w:rPr>
                <w:rFonts w:ascii="Arial" w:hAnsi="Arial" w:cs="Arial"/>
                <w:color w:val="002060"/>
              </w:rPr>
              <w:t xml:space="preserve"> F</w:t>
            </w:r>
            <w:r w:rsidR="00912E19" w:rsidRPr="000D1053">
              <w:rPr>
                <w:rFonts w:ascii="Arial" w:hAnsi="Arial" w:cs="Arial"/>
                <w:color w:val="002060"/>
              </w:rPr>
              <w:t>unction),</w:t>
            </w:r>
          </w:p>
          <w:p w:rsidR="00912E19" w:rsidRPr="000D1053" w:rsidRDefault="00912E19" w:rsidP="00912E19">
            <w:pPr>
              <w:numPr>
                <w:ilvl w:val="0"/>
                <w:numId w:val="5"/>
              </w:numPr>
              <w:suppressAutoHyphens/>
              <w:jc w:val="both"/>
              <w:rPr>
                <w:rFonts w:ascii="Arial" w:hAnsi="Arial" w:cs="Arial"/>
                <w:color w:val="002060"/>
              </w:rPr>
            </w:pPr>
            <w:r w:rsidRPr="000D1053">
              <w:rPr>
                <w:rFonts w:ascii="Arial" w:hAnsi="Arial" w:cs="Arial"/>
                <w:color w:val="002060"/>
              </w:rPr>
              <w:t xml:space="preserve">Worked on various Amazon cloud services(AWS)- </w:t>
            </w:r>
            <w:r w:rsidR="00201F22" w:rsidRPr="000D1053">
              <w:rPr>
                <w:rFonts w:ascii="Arial" w:hAnsi="Arial" w:cs="Arial"/>
                <w:color w:val="002060"/>
              </w:rPr>
              <w:t>EMR, EC</w:t>
            </w:r>
            <w:r w:rsidR="006010D1" w:rsidRPr="000D1053">
              <w:rPr>
                <w:rFonts w:ascii="Arial" w:hAnsi="Arial" w:cs="Arial"/>
                <w:color w:val="002060"/>
              </w:rPr>
              <w:t>2, S</w:t>
            </w:r>
            <w:r w:rsidR="0057017D" w:rsidRPr="000D1053">
              <w:rPr>
                <w:rFonts w:ascii="Arial" w:hAnsi="Arial" w:cs="Arial"/>
                <w:color w:val="002060"/>
              </w:rPr>
              <w:t>3, Lambda</w:t>
            </w:r>
            <w:r w:rsidRPr="000D1053">
              <w:rPr>
                <w:rFonts w:ascii="Arial" w:hAnsi="Arial" w:cs="Arial"/>
                <w:color w:val="002060"/>
              </w:rPr>
              <w:t xml:space="preserve"> </w:t>
            </w:r>
            <w:r w:rsidR="00201F22" w:rsidRPr="000D1053">
              <w:rPr>
                <w:rFonts w:ascii="Arial" w:hAnsi="Arial" w:cs="Arial"/>
                <w:color w:val="002060"/>
              </w:rPr>
              <w:t>function, Step</w:t>
            </w:r>
            <w:r w:rsidRPr="000D1053">
              <w:rPr>
                <w:rFonts w:ascii="Arial" w:hAnsi="Arial" w:cs="Arial"/>
                <w:color w:val="002060"/>
              </w:rPr>
              <w:t xml:space="preserve"> function</w:t>
            </w:r>
            <w:r w:rsidR="00702558">
              <w:rPr>
                <w:rFonts w:ascii="Arial" w:hAnsi="Arial" w:cs="Arial"/>
                <w:color w:val="002060"/>
              </w:rPr>
              <w:t xml:space="preserve">, </w:t>
            </w:r>
            <w:proofErr w:type="spellStart"/>
            <w:r w:rsidR="00702558">
              <w:rPr>
                <w:rFonts w:ascii="Arial" w:hAnsi="Arial" w:cs="Arial"/>
                <w:color w:val="002060"/>
              </w:rPr>
              <w:t>CloudWatch</w:t>
            </w:r>
            <w:proofErr w:type="spellEnd"/>
            <w:r w:rsidRPr="000D1053">
              <w:rPr>
                <w:rFonts w:ascii="Arial" w:hAnsi="Arial" w:cs="Arial"/>
                <w:color w:val="002060"/>
              </w:rPr>
              <w:t>.</w:t>
            </w:r>
          </w:p>
          <w:p w:rsidR="008E345B" w:rsidRPr="000D1053" w:rsidRDefault="008E345B" w:rsidP="008E345B">
            <w:pPr>
              <w:numPr>
                <w:ilvl w:val="0"/>
                <w:numId w:val="5"/>
              </w:numPr>
              <w:suppressAutoHyphens/>
              <w:jc w:val="both"/>
              <w:rPr>
                <w:rFonts w:ascii="Arial" w:hAnsi="Arial" w:cs="Arial"/>
                <w:color w:val="002060"/>
              </w:rPr>
            </w:pPr>
            <w:r w:rsidRPr="000D1053">
              <w:rPr>
                <w:rFonts w:ascii="Arial" w:hAnsi="Arial" w:cs="Arial"/>
                <w:color w:val="002060"/>
              </w:rPr>
              <w:t>Worked on Big Data Technologies - A</w:t>
            </w:r>
            <w:r w:rsidR="00201F22" w:rsidRPr="000D1053">
              <w:rPr>
                <w:rFonts w:ascii="Arial" w:hAnsi="Arial" w:cs="Arial"/>
                <w:color w:val="002060"/>
              </w:rPr>
              <w:t xml:space="preserve">pache Hadoop, HDFS, YARN, </w:t>
            </w:r>
            <w:r w:rsidRPr="000D1053">
              <w:rPr>
                <w:rFonts w:ascii="Arial" w:hAnsi="Arial" w:cs="Arial"/>
                <w:color w:val="002060"/>
              </w:rPr>
              <w:t xml:space="preserve">Spark, </w:t>
            </w:r>
            <w:proofErr w:type="spellStart"/>
            <w:r w:rsidR="00912E19" w:rsidRPr="000D1053">
              <w:rPr>
                <w:rFonts w:ascii="Arial" w:hAnsi="Arial" w:cs="Arial"/>
                <w:color w:val="002060"/>
              </w:rPr>
              <w:t>pyspark</w:t>
            </w:r>
            <w:proofErr w:type="spellEnd"/>
            <w:r w:rsidR="00912E19" w:rsidRPr="000D1053">
              <w:rPr>
                <w:rFonts w:ascii="Arial" w:hAnsi="Arial" w:cs="Arial"/>
                <w:color w:val="002060"/>
              </w:rPr>
              <w:t>,</w:t>
            </w:r>
            <w:r w:rsidR="00201F22" w:rsidRPr="000D1053">
              <w:rPr>
                <w:rFonts w:ascii="Arial" w:hAnsi="Arial" w:cs="Arial"/>
                <w:color w:val="002060"/>
              </w:rPr>
              <w:t xml:space="preserve"> </w:t>
            </w:r>
            <w:r w:rsidRPr="000D1053">
              <w:rPr>
                <w:rFonts w:ascii="Arial" w:hAnsi="Arial" w:cs="Arial"/>
                <w:color w:val="002060"/>
              </w:rPr>
              <w:t>Hive.</w:t>
            </w:r>
          </w:p>
          <w:p w:rsidR="008E345B" w:rsidRPr="000D1053" w:rsidRDefault="008E345B" w:rsidP="008E345B">
            <w:pPr>
              <w:numPr>
                <w:ilvl w:val="0"/>
                <w:numId w:val="5"/>
              </w:numPr>
              <w:suppressAutoHyphens/>
              <w:jc w:val="both"/>
              <w:rPr>
                <w:rFonts w:ascii="Arial" w:hAnsi="Arial" w:cs="Arial"/>
                <w:color w:val="002060"/>
              </w:rPr>
            </w:pPr>
            <w:r w:rsidRPr="000D1053">
              <w:rPr>
                <w:rFonts w:ascii="Arial" w:hAnsi="Arial" w:cs="Arial"/>
                <w:color w:val="002060"/>
              </w:rPr>
              <w:t>Strong understanding of Database Concepts, SQL,</w:t>
            </w:r>
            <w:r w:rsidR="00201F22" w:rsidRPr="000D1053">
              <w:rPr>
                <w:rFonts w:ascii="Arial" w:hAnsi="Arial" w:cs="Arial"/>
                <w:color w:val="002060"/>
              </w:rPr>
              <w:t xml:space="preserve"> </w:t>
            </w:r>
            <w:r w:rsidRPr="000D1053">
              <w:rPr>
                <w:rFonts w:ascii="Arial" w:hAnsi="Arial" w:cs="Arial"/>
                <w:color w:val="002060"/>
              </w:rPr>
              <w:t>HQL</w:t>
            </w:r>
          </w:p>
          <w:p w:rsidR="00674984" w:rsidRPr="000D1053" w:rsidRDefault="00674984" w:rsidP="007B2981">
            <w:pPr>
              <w:numPr>
                <w:ilvl w:val="0"/>
                <w:numId w:val="5"/>
              </w:numPr>
              <w:suppressAutoHyphens/>
              <w:jc w:val="both"/>
              <w:rPr>
                <w:rFonts w:ascii="Arial" w:hAnsi="Arial" w:cs="Arial"/>
                <w:color w:val="002060"/>
              </w:rPr>
            </w:pPr>
            <w:r w:rsidRPr="000D1053">
              <w:rPr>
                <w:rFonts w:ascii="Arial" w:hAnsi="Arial" w:cs="Arial"/>
                <w:color w:val="002060"/>
              </w:rPr>
              <w:t>Have good knowledge and experience in working with layered architectures and enterprise applications</w:t>
            </w:r>
          </w:p>
          <w:p w:rsidR="00674984" w:rsidRPr="000D1053" w:rsidRDefault="00674984" w:rsidP="007B2981">
            <w:pPr>
              <w:numPr>
                <w:ilvl w:val="0"/>
                <w:numId w:val="5"/>
              </w:numPr>
              <w:suppressAutoHyphens/>
              <w:jc w:val="both"/>
              <w:rPr>
                <w:rFonts w:ascii="Arial" w:hAnsi="Arial" w:cs="Arial"/>
                <w:color w:val="002060"/>
              </w:rPr>
            </w:pPr>
            <w:r w:rsidRPr="000D1053">
              <w:rPr>
                <w:rFonts w:ascii="Arial" w:hAnsi="Arial" w:cs="Arial"/>
                <w:color w:val="002060"/>
              </w:rPr>
              <w:t>Thorough understanding of software development processes and worked in Waterfall and AGILE methodologies</w:t>
            </w:r>
          </w:p>
          <w:p w:rsidR="00674984" w:rsidRPr="000D1053" w:rsidRDefault="00674984" w:rsidP="004A1019">
            <w:pPr>
              <w:numPr>
                <w:ilvl w:val="0"/>
                <w:numId w:val="5"/>
              </w:numPr>
              <w:suppressAutoHyphens/>
              <w:jc w:val="both"/>
              <w:rPr>
                <w:rFonts w:ascii="Arial" w:hAnsi="Arial" w:cs="Arial"/>
                <w:color w:val="002060"/>
              </w:rPr>
            </w:pPr>
            <w:r w:rsidRPr="000D1053">
              <w:rPr>
                <w:rFonts w:ascii="Arial" w:hAnsi="Arial" w:cs="Arial"/>
                <w:color w:val="002060"/>
              </w:rPr>
              <w:t>Have a good exposure to various Design Patterns</w:t>
            </w:r>
            <w:r w:rsidR="008E345B" w:rsidRPr="000D1053">
              <w:rPr>
                <w:rFonts w:ascii="Arial" w:hAnsi="Arial" w:cs="Arial"/>
                <w:color w:val="002060"/>
              </w:rPr>
              <w:t xml:space="preserve"> and h</w:t>
            </w:r>
            <w:r w:rsidRPr="000D1053">
              <w:rPr>
                <w:rFonts w:ascii="Arial" w:hAnsi="Arial" w:cs="Arial"/>
                <w:color w:val="002060"/>
              </w:rPr>
              <w:t>ave good understanding and working experience with various design artifacts</w:t>
            </w:r>
          </w:p>
          <w:p w:rsidR="008E345B" w:rsidRPr="000D1053" w:rsidRDefault="008E345B" w:rsidP="008E345B">
            <w:pPr>
              <w:numPr>
                <w:ilvl w:val="0"/>
                <w:numId w:val="5"/>
              </w:numPr>
              <w:suppressAutoHyphens/>
              <w:jc w:val="both"/>
              <w:rPr>
                <w:rFonts w:ascii="Arial" w:hAnsi="Arial" w:cs="Arial"/>
                <w:color w:val="002060"/>
              </w:rPr>
            </w:pPr>
            <w:r w:rsidRPr="000D1053">
              <w:rPr>
                <w:rFonts w:ascii="Arial" w:hAnsi="Arial" w:cs="Arial"/>
                <w:color w:val="002060"/>
              </w:rPr>
              <w:t xml:space="preserve">Worked in </w:t>
            </w:r>
            <w:r w:rsidR="00201F22" w:rsidRPr="000D1053">
              <w:rPr>
                <w:rFonts w:ascii="Arial" w:hAnsi="Arial" w:cs="Arial"/>
                <w:color w:val="002060"/>
              </w:rPr>
              <w:t>Banking, Insurance</w:t>
            </w:r>
            <w:r w:rsidR="0031175B" w:rsidRPr="000D1053">
              <w:rPr>
                <w:rFonts w:ascii="Arial" w:hAnsi="Arial" w:cs="Arial"/>
                <w:color w:val="002060"/>
              </w:rPr>
              <w:t xml:space="preserve"> </w:t>
            </w:r>
            <w:r w:rsidRPr="000D1053">
              <w:rPr>
                <w:rFonts w:ascii="Arial" w:hAnsi="Arial" w:cs="Arial"/>
                <w:color w:val="002060"/>
              </w:rPr>
              <w:t xml:space="preserve">and </w:t>
            </w:r>
            <w:r w:rsidR="00201F22" w:rsidRPr="000D1053">
              <w:rPr>
                <w:rFonts w:ascii="Arial" w:hAnsi="Arial" w:cs="Arial"/>
                <w:color w:val="002060"/>
              </w:rPr>
              <w:t>Healthcare domain.</w:t>
            </w:r>
          </w:p>
          <w:p w:rsidR="00883CDF" w:rsidRPr="000D1053" w:rsidRDefault="00883CDF" w:rsidP="008E345B">
            <w:pPr>
              <w:suppressAutoHyphens/>
              <w:ind w:left="720"/>
              <w:jc w:val="both"/>
              <w:rPr>
                <w:rFonts w:ascii="Arial" w:hAnsi="Arial" w:cs="Arial"/>
                <w:color w:val="002060"/>
              </w:rPr>
            </w:pPr>
          </w:p>
        </w:tc>
      </w:tr>
    </w:tbl>
    <w:p w:rsidR="00883CDF" w:rsidRPr="000D1053" w:rsidRDefault="00883CDF" w:rsidP="007B2981">
      <w:pPr>
        <w:ind w:left="720"/>
        <w:jc w:val="both"/>
        <w:rPr>
          <w:rFonts w:ascii="Arial" w:hAnsi="Arial" w:cs="Arial"/>
          <w:color w:val="002060"/>
        </w:rPr>
      </w:pPr>
      <w:r w:rsidRPr="000D1053">
        <w:rPr>
          <w:rFonts w:ascii="Arial" w:hAnsi="Arial" w:cs="Arial"/>
          <w:color w:val="002060"/>
        </w:rPr>
        <w:t xml:space="preserve"> </w:t>
      </w:r>
    </w:p>
    <w:p w:rsidR="00883CDF" w:rsidRPr="000D1053" w:rsidRDefault="00883CDF" w:rsidP="007B2981">
      <w:pPr>
        <w:jc w:val="both"/>
        <w:rPr>
          <w:rFonts w:ascii="Arial" w:hAnsi="Arial" w:cs="Arial"/>
          <w:b/>
          <w:color w:val="002060"/>
        </w:rPr>
      </w:pPr>
      <w:r w:rsidRPr="000D1053">
        <w:rPr>
          <w:rFonts w:ascii="Arial" w:hAnsi="Arial" w:cs="Arial"/>
          <w:b/>
          <w:color w:val="002060"/>
          <w:sz w:val="24"/>
          <w:szCs w:val="24"/>
          <w:u w:val="single"/>
        </w:rPr>
        <w:t>TECHNICAL SKILLS</w:t>
      </w:r>
      <w:r w:rsidRPr="000D1053">
        <w:rPr>
          <w:rFonts w:ascii="Arial" w:hAnsi="Arial" w:cs="Arial"/>
          <w:b/>
          <w:color w:val="002060"/>
        </w:rPr>
        <w:t>:</w:t>
      </w:r>
    </w:p>
    <w:p w:rsidR="004A750E" w:rsidRPr="000D1053" w:rsidRDefault="004A750E" w:rsidP="004A750E">
      <w:pPr>
        <w:pStyle w:val="ListParagraph"/>
        <w:numPr>
          <w:ilvl w:val="0"/>
          <w:numId w:val="13"/>
        </w:numPr>
        <w:suppressAutoHyphens/>
        <w:spacing w:before="60" w:after="60" w:line="288" w:lineRule="auto"/>
        <w:jc w:val="both"/>
        <w:rPr>
          <w:rFonts w:ascii="Arial" w:hAnsi="Arial" w:cs="Arial"/>
          <w:color w:val="002060"/>
        </w:rPr>
      </w:pPr>
      <w:r w:rsidRPr="000D1053">
        <w:rPr>
          <w:rFonts w:ascii="Arial" w:hAnsi="Arial" w:cs="Arial"/>
          <w:b/>
          <w:color w:val="002060"/>
          <w:sz w:val="20"/>
        </w:rPr>
        <w:t xml:space="preserve">AWS: </w:t>
      </w:r>
      <w:r w:rsidRPr="000D1053">
        <w:rPr>
          <w:rFonts w:ascii="Arial" w:hAnsi="Arial" w:cs="Arial"/>
          <w:color w:val="002060"/>
          <w:sz w:val="20"/>
        </w:rPr>
        <w:t>EC</w:t>
      </w:r>
      <w:r w:rsidR="00201F22" w:rsidRPr="000D1053">
        <w:rPr>
          <w:rFonts w:ascii="Arial" w:hAnsi="Arial" w:cs="Arial"/>
          <w:color w:val="002060"/>
          <w:sz w:val="20"/>
        </w:rPr>
        <w:t>2, S3, EMR, Cloud Watch, Lambda</w:t>
      </w:r>
      <w:r w:rsidRPr="000D1053">
        <w:rPr>
          <w:rFonts w:ascii="Arial" w:hAnsi="Arial" w:cs="Arial"/>
          <w:color w:val="002060"/>
          <w:sz w:val="20"/>
        </w:rPr>
        <w:t xml:space="preserve"> </w:t>
      </w:r>
      <w:r w:rsidR="00201F22" w:rsidRPr="000D1053">
        <w:rPr>
          <w:rFonts w:ascii="Arial" w:hAnsi="Arial" w:cs="Arial"/>
          <w:color w:val="002060"/>
          <w:sz w:val="20"/>
        </w:rPr>
        <w:t>Function, Step</w:t>
      </w:r>
      <w:r w:rsidRPr="000D1053">
        <w:rPr>
          <w:rFonts w:ascii="Arial" w:hAnsi="Arial" w:cs="Arial"/>
          <w:color w:val="002060"/>
          <w:sz w:val="20"/>
        </w:rPr>
        <w:t xml:space="preserve"> Function.</w:t>
      </w:r>
    </w:p>
    <w:p w:rsidR="003E6862" w:rsidRPr="000D1053" w:rsidRDefault="003E6862" w:rsidP="00ED0CF8">
      <w:pPr>
        <w:pStyle w:val="ListParagraph"/>
        <w:numPr>
          <w:ilvl w:val="0"/>
          <w:numId w:val="13"/>
        </w:numPr>
        <w:suppressAutoHyphens/>
        <w:spacing w:before="60" w:after="60" w:line="288" w:lineRule="auto"/>
        <w:jc w:val="both"/>
        <w:rPr>
          <w:rFonts w:ascii="Arial" w:hAnsi="Arial" w:cs="Arial"/>
          <w:b/>
          <w:color w:val="002060"/>
          <w:sz w:val="20"/>
        </w:rPr>
      </w:pPr>
      <w:r w:rsidRPr="000D1053">
        <w:rPr>
          <w:rFonts w:ascii="Arial" w:hAnsi="Arial" w:cs="Arial"/>
          <w:b/>
          <w:color w:val="002060"/>
          <w:sz w:val="20"/>
        </w:rPr>
        <w:t xml:space="preserve">Big Data Technologies: </w:t>
      </w:r>
      <w:r w:rsidR="00201F22" w:rsidRPr="000D1053">
        <w:rPr>
          <w:rFonts w:ascii="Arial" w:hAnsi="Arial" w:cs="Arial"/>
          <w:color w:val="002060"/>
          <w:sz w:val="20"/>
        </w:rPr>
        <w:t xml:space="preserve">Hadoop Map-Reduce, Hive, </w:t>
      </w:r>
      <w:r w:rsidRPr="000D1053">
        <w:rPr>
          <w:rFonts w:ascii="Arial" w:hAnsi="Arial" w:cs="Arial"/>
          <w:color w:val="002060"/>
          <w:sz w:val="20"/>
        </w:rPr>
        <w:t>Spark.</w:t>
      </w:r>
    </w:p>
    <w:p w:rsidR="003E6862" w:rsidRPr="000D1053" w:rsidRDefault="00674984" w:rsidP="00015BC9">
      <w:pPr>
        <w:pStyle w:val="ListParagraph"/>
        <w:numPr>
          <w:ilvl w:val="0"/>
          <w:numId w:val="13"/>
        </w:numPr>
        <w:suppressAutoHyphens/>
        <w:spacing w:before="60" w:after="60" w:line="288" w:lineRule="auto"/>
        <w:jc w:val="both"/>
        <w:rPr>
          <w:rFonts w:ascii="Arial" w:hAnsi="Arial" w:cs="Arial"/>
          <w:color w:val="002060"/>
        </w:rPr>
      </w:pPr>
      <w:r w:rsidRPr="000D1053">
        <w:rPr>
          <w:rFonts w:ascii="Arial" w:hAnsi="Arial" w:cs="Arial"/>
          <w:b/>
          <w:color w:val="002060"/>
          <w:sz w:val="20"/>
        </w:rPr>
        <w:t>Programming:</w:t>
      </w:r>
      <w:r w:rsidRPr="000D1053">
        <w:rPr>
          <w:rFonts w:ascii="Arial" w:hAnsi="Arial" w:cs="Arial"/>
          <w:color w:val="002060"/>
        </w:rPr>
        <w:t xml:space="preserve"> </w:t>
      </w:r>
      <w:r w:rsidRPr="000D1053">
        <w:rPr>
          <w:rFonts w:ascii="Arial" w:hAnsi="Arial" w:cs="Arial"/>
          <w:color w:val="002060"/>
          <w:sz w:val="20"/>
        </w:rPr>
        <w:t>Core Java, J2EE, Spring Core, Spring MVC, Hibernate</w:t>
      </w:r>
      <w:r w:rsidR="00E53362" w:rsidRPr="000D1053">
        <w:rPr>
          <w:rFonts w:ascii="Arial" w:hAnsi="Arial" w:cs="Arial"/>
          <w:color w:val="002060"/>
          <w:sz w:val="20"/>
        </w:rPr>
        <w:t>, Angular1.x</w:t>
      </w:r>
      <w:r w:rsidR="00B8580F" w:rsidRPr="000D1053">
        <w:rPr>
          <w:rFonts w:ascii="Arial" w:hAnsi="Arial" w:cs="Arial"/>
          <w:color w:val="002060"/>
          <w:sz w:val="20"/>
        </w:rPr>
        <w:t>,</w:t>
      </w:r>
      <w:r w:rsidRPr="000D1053">
        <w:rPr>
          <w:rFonts w:ascii="Arial" w:hAnsi="Arial" w:cs="Arial"/>
          <w:color w:val="002060"/>
          <w:sz w:val="20"/>
        </w:rPr>
        <w:t xml:space="preserve"> REST Web </w:t>
      </w:r>
      <w:r w:rsidR="00193630" w:rsidRPr="000D1053">
        <w:rPr>
          <w:rFonts w:ascii="Arial" w:hAnsi="Arial" w:cs="Arial"/>
          <w:color w:val="002060"/>
          <w:sz w:val="20"/>
        </w:rPr>
        <w:t>Services,</w:t>
      </w:r>
      <w:r w:rsidR="002919B4" w:rsidRPr="000D1053">
        <w:rPr>
          <w:rFonts w:ascii="Arial" w:hAnsi="Arial" w:cs="Arial"/>
          <w:color w:val="002060"/>
          <w:sz w:val="20"/>
        </w:rPr>
        <w:t xml:space="preserve"> Maven 3.0, Java Design Patterns,</w:t>
      </w:r>
      <w:r w:rsidR="00193630" w:rsidRPr="000D1053">
        <w:rPr>
          <w:rFonts w:ascii="Arial" w:hAnsi="Arial" w:cs="Arial"/>
          <w:color w:val="002060"/>
          <w:sz w:val="20"/>
        </w:rPr>
        <w:t xml:space="preserve"> </w:t>
      </w:r>
      <w:proofErr w:type="spellStart"/>
      <w:r w:rsidR="002919B4" w:rsidRPr="000D1053">
        <w:rPr>
          <w:rFonts w:ascii="Arial" w:hAnsi="Arial" w:cs="Arial"/>
          <w:color w:val="002060"/>
          <w:sz w:val="20"/>
        </w:rPr>
        <w:t>iBatis</w:t>
      </w:r>
      <w:proofErr w:type="spellEnd"/>
      <w:r w:rsidR="008E6E32" w:rsidRPr="000D1053">
        <w:rPr>
          <w:rFonts w:ascii="Arial" w:hAnsi="Arial" w:cs="Arial"/>
          <w:color w:val="002060"/>
          <w:sz w:val="20"/>
        </w:rPr>
        <w:t>,</w:t>
      </w:r>
      <w:r w:rsidR="00201F22" w:rsidRPr="000D1053">
        <w:rPr>
          <w:rFonts w:ascii="Arial" w:hAnsi="Arial" w:cs="Arial"/>
          <w:color w:val="002060"/>
          <w:sz w:val="20"/>
        </w:rPr>
        <w:t xml:space="preserve"> </w:t>
      </w:r>
      <w:r w:rsidR="008E6E32" w:rsidRPr="000D1053">
        <w:rPr>
          <w:rFonts w:ascii="Arial" w:hAnsi="Arial" w:cs="Arial"/>
          <w:color w:val="002060"/>
          <w:sz w:val="20"/>
        </w:rPr>
        <w:t>Python(core)</w:t>
      </w:r>
      <w:r w:rsidR="003E6862" w:rsidRPr="000D1053">
        <w:rPr>
          <w:rFonts w:ascii="Arial" w:hAnsi="Arial" w:cs="Arial"/>
          <w:color w:val="002060"/>
          <w:sz w:val="20"/>
        </w:rPr>
        <w:t>.</w:t>
      </w:r>
    </w:p>
    <w:p w:rsidR="004A750E" w:rsidRPr="000D1053" w:rsidRDefault="00674984" w:rsidP="00201F22">
      <w:pPr>
        <w:numPr>
          <w:ilvl w:val="0"/>
          <w:numId w:val="13"/>
        </w:numPr>
        <w:suppressAutoHyphens/>
        <w:jc w:val="both"/>
        <w:rPr>
          <w:rFonts w:ascii="Arial" w:hAnsi="Arial" w:cs="Arial"/>
          <w:b/>
          <w:color w:val="002060"/>
        </w:rPr>
      </w:pPr>
      <w:r w:rsidRPr="000D1053">
        <w:rPr>
          <w:rFonts w:ascii="Arial" w:hAnsi="Arial" w:cs="Arial"/>
          <w:b/>
          <w:color w:val="002060"/>
        </w:rPr>
        <w:t>Database</w:t>
      </w:r>
      <w:r w:rsidRPr="000D1053">
        <w:rPr>
          <w:rFonts w:ascii="Arial" w:hAnsi="Arial" w:cs="Arial"/>
          <w:color w:val="002060"/>
        </w:rPr>
        <w:t>: RDBMS (</w:t>
      </w:r>
      <w:r w:rsidR="00BE0AD9" w:rsidRPr="000D1053">
        <w:rPr>
          <w:rFonts w:ascii="Arial" w:hAnsi="Arial" w:cs="Arial"/>
          <w:color w:val="002060"/>
          <w:sz w:val="21"/>
          <w:szCs w:val="21"/>
          <w:shd w:val="clear" w:color="auto" w:fill="FFFFFF"/>
        </w:rPr>
        <w:t>MySQL 5.5</w:t>
      </w:r>
      <w:r w:rsidRPr="000D1053">
        <w:rPr>
          <w:rFonts w:ascii="Arial" w:hAnsi="Arial" w:cs="Arial"/>
          <w:color w:val="002060"/>
        </w:rPr>
        <w:t>, Oracle</w:t>
      </w:r>
      <w:r w:rsidR="00BE0AD9" w:rsidRPr="000D1053">
        <w:rPr>
          <w:rFonts w:ascii="Arial" w:hAnsi="Arial" w:cs="Arial"/>
          <w:color w:val="002060"/>
        </w:rPr>
        <w:t xml:space="preserve"> </w:t>
      </w:r>
      <w:r w:rsidR="00BE0AD9" w:rsidRPr="000D1053">
        <w:rPr>
          <w:rFonts w:ascii="Arial" w:hAnsi="Arial" w:cs="Arial"/>
          <w:color w:val="002060"/>
          <w:shd w:val="clear" w:color="auto" w:fill="FFFFFF"/>
        </w:rPr>
        <w:t>11g</w:t>
      </w:r>
      <w:r w:rsidR="002919B4" w:rsidRPr="000D1053">
        <w:rPr>
          <w:rFonts w:ascii="Arial" w:hAnsi="Arial" w:cs="Arial"/>
          <w:color w:val="002060"/>
        </w:rPr>
        <w:t>)</w:t>
      </w:r>
      <w:r w:rsidR="005C5753" w:rsidRPr="000D1053">
        <w:rPr>
          <w:rFonts w:ascii="Arial" w:hAnsi="Arial" w:cs="Arial"/>
          <w:color w:val="002060"/>
        </w:rPr>
        <w:t>.</w:t>
      </w:r>
    </w:p>
    <w:p w:rsidR="00674984" w:rsidRPr="000D1053" w:rsidRDefault="00674984" w:rsidP="007B2981">
      <w:pPr>
        <w:numPr>
          <w:ilvl w:val="0"/>
          <w:numId w:val="13"/>
        </w:numPr>
        <w:suppressAutoHyphens/>
        <w:jc w:val="both"/>
        <w:rPr>
          <w:rFonts w:ascii="Arial" w:hAnsi="Arial" w:cs="Arial"/>
          <w:b/>
          <w:bCs/>
          <w:color w:val="002060"/>
        </w:rPr>
      </w:pPr>
      <w:r w:rsidRPr="000D1053">
        <w:rPr>
          <w:rFonts w:ascii="Arial" w:hAnsi="Arial" w:cs="Arial"/>
          <w:b/>
          <w:color w:val="002060"/>
        </w:rPr>
        <w:t>Application or Web Server</w:t>
      </w:r>
      <w:r w:rsidR="00687441" w:rsidRPr="000D1053">
        <w:rPr>
          <w:rFonts w:ascii="Arial" w:hAnsi="Arial" w:cs="Arial"/>
          <w:color w:val="002060"/>
        </w:rPr>
        <w:t>: Tomcat</w:t>
      </w:r>
      <w:r w:rsidR="005C5753" w:rsidRPr="000D1053">
        <w:rPr>
          <w:rFonts w:ascii="Arial" w:hAnsi="Arial" w:cs="Arial"/>
          <w:color w:val="002060"/>
        </w:rPr>
        <w:t>.</w:t>
      </w:r>
    </w:p>
    <w:p w:rsidR="00674984" w:rsidRPr="000D1053" w:rsidRDefault="00674984" w:rsidP="007B2981">
      <w:pPr>
        <w:numPr>
          <w:ilvl w:val="0"/>
          <w:numId w:val="13"/>
        </w:numPr>
        <w:suppressAutoHyphens/>
        <w:jc w:val="both"/>
        <w:rPr>
          <w:rFonts w:ascii="Arial" w:hAnsi="Arial" w:cs="Arial"/>
          <w:b/>
          <w:bCs/>
          <w:color w:val="002060"/>
        </w:rPr>
      </w:pPr>
      <w:r w:rsidRPr="000D1053">
        <w:rPr>
          <w:rFonts w:ascii="Arial" w:hAnsi="Arial" w:cs="Arial"/>
          <w:b/>
          <w:bCs/>
          <w:color w:val="002060"/>
        </w:rPr>
        <w:t>IDE:</w:t>
      </w:r>
      <w:r w:rsidRPr="000D1053">
        <w:rPr>
          <w:rFonts w:ascii="Arial" w:hAnsi="Arial" w:cs="Arial"/>
          <w:color w:val="002060"/>
        </w:rPr>
        <w:t xml:space="preserve"> Eclipse</w:t>
      </w:r>
      <w:r w:rsidR="005C5753" w:rsidRPr="000D1053">
        <w:rPr>
          <w:rFonts w:ascii="Arial" w:hAnsi="Arial" w:cs="Arial"/>
          <w:color w:val="002060"/>
        </w:rPr>
        <w:t>.</w:t>
      </w:r>
    </w:p>
    <w:p w:rsidR="00883CDF" w:rsidRPr="000D1053" w:rsidRDefault="00674984" w:rsidP="007B2981">
      <w:pPr>
        <w:numPr>
          <w:ilvl w:val="0"/>
          <w:numId w:val="13"/>
        </w:numPr>
        <w:suppressAutoHyphens/>
        <w:jc w:val="both"/>
        <w:rPr>
          <w:rFonts w:ascii="Arial" w:hAnsi="Arial" w:cs="Arial"/>
          <w:b/>
          <w:bCs/>
          <w:color w:val="002060"/>
        </w:rPr>
      </w:pPr>
      <w:r w:rsidRPr="000D1053">
        <w:rPr>
          <w:rFonts w:ascii="Arial" w:hAnsi="Arial" w:cs="Arial"/>
          <w:b/>
          <w:bCs/>
          <w:color w:val="002060"/>
        </w:rPr>
        <w:t>Version Control:</w:t>
      </w:r>
      <w:r w:rsidRPr="000D1053">
        <w:rPr>
          <w:rFonts w:ascii="Arial" w:hAnsi="Arial" w:cs="Arial"/>
          <w:color w:val="002060"/>
        </w:rPr>
        <w:t xml:space="preserve"> SVN, GIT</w:t>
      </w:r>
      <w:r w:rsidR="005C5753" w:rsidRPr="000D1053">
        <w:rPr>
          <w:rFonts w:ascii="Arial" w:hAnsi="Arial" w:cs="Arial"/>
          <w:color w:val="002060"/>
        </w:rPr>
        <w:t>.</w:t>
      </w:r>
    </w:p>
    <w:p w:rsidR="00201F22" w:rsidRPr="000D1053" w:rsidRDefault="00201F22" w:rsidP="007B2981">
      <w:pPr>
        <w:numPr>
          <w:ilvl w:val="0"/>
          <w:numId w:val="13"/>
        </w:numPr>
        <w:suppressAutoHyphens/>
        <w:jc w:val="both"/>
        <w:rPr>
          <w:rFonts w:ascii="Arial" w:hAnsi="Arial" w:cs="Arial"/>
          <w:b/>
          <w:bCs/>
          <w:color w:val="002060"/>
        </w:rPr>
      </w:pPr>
      <w:r w:rsidRPr="000D1053">
        <w:rPr>
          <w:rFonts w:ascii="Arial" w:hAnsi="Arial" w:cs="Arial"/>
          <w:b/>
          <w:bCs/>
          <w:color w:val="002060"/>
        </w:rPr>
        <w:t xml:space="preserve">Operating System: </w:t>
      </w:r>
      <w:r w:rsidRPr="000D1053">
        <w:rPr>
          <w:rFonts w:ascii="Arial" w:hAnsi="Arial" w:cs="Arial"/>
          <w:bCs/>
          <w:color w:val="002060"/>
        </w:rPr>
        <w:t>Linux, Window</w:t>
      </w:r>
      <w:r w:rsidRPr="000D1053">
        <w:rPr>
          <w:rFonts w:ascii="Arial" w:hAnsi="Arial" w:cs="Arial"/>
          <w:b/>
          <w:bCs/>
          <w:color w:val="002060"/>
        </w:rPr>
        <w:t>.</w:t>
      </w:r>
    </w:p>
    <w:p w:rsidR="00674984" w:rsidRPr="000D1053" w:rsidRDefault="00674984" w:rsidP="007B2981">
      <w:pPr>
        <w:suppressAutoHyphens/>
        <w:ind w:left="720"/>
        <w:jc w:val="both"/>
        <w:rPr>
          <w:rFonts w:ascii="Arial" w:hAnsi="Arial" w:cs="Arial"/>
          <w:b/>
          <w:bCs/>
          <w:color w:val="002060"/>
        </w:rPr>
      </w:pPr>
    </w:p>
    <w:p w:rsidR="000E6496" w:rsidRPr="000D1053" w:rsidRDefault="000E6496" w:rsidP="007B2981">
      <w:pPr>
        <w:suppressAutoHyphens/>
        <w:ind w:left="720"/>
        <w:jc w:val="both"/>
        <w:rPr>
          <w:rFonts w:ascii="Arial" w:hAnsi="Arial" w:cs="Arial"/>
          <w:b/>
          <w:bCs/>
          <w:color w:val="002060"/>
        </w:rPr>
      </w:pPr>
    </w:p>
    <w:p w:rsidR="00883CDF" w:rsidRPr="000D1053" w:rsidRDefault="00883CDF" w:rsidP="007B2981">
      <w:pPr>
        <w:pStyle w:val="JobHeading"/>
        <w:spacing w:before="0" w:after="0"/>
        <w:jc w:val="both"/>
        <w:rPr>
          <w:rFonts w:ascii="Arial" w:hAnsi="Arial" w:cs="Arial"/>
          <w:b/>
          <w:color w:val="002060"/>
          <w:sz w:val="24"/>
          <w:szCs w:val="24"/>
        </w:rPr>
      </w:pPr>
      <w:r w:rsidRPr="000D1053">
        <w:rPr>
          <w:rFonts w:ascii="Arial" w:hAnsi="Arial" w:cs="Arial"/>
          <w:b/>
          <w:color w:val="002060"/>
          <w:sz w:val="24"/>
          <w:szCs w:val="24"/>
          <w:u w:val="single"/>
        </w:rPr>
        <w:t>PROFESSIONAL EXPERIENCE</w:t>
      </w:r>
      <w:r w:rsidR="000E6496" w:rsidRPr="000D1053">
        <w:rPr>
          <w:rFonts w:ascii="Arial" w:hAnsi="Arial" w:cs="Arial"/>
          <w:b/>
          <w:color w:val="002060"/>
          <w:sz w:val="24"/>
          <w:szCs w:val="24"/>
        </w:rPr>
        <w:t>:</w:t>
      </w:r>
    </w:p>
    <w:p w:rsidR="00CD0E35" w:rsidRPr="000D1053" w:rsidRDefault="00674984" w:rsidP="00CD0E35">
      <w:pPr>
        <w:pStyle w:val="JobHeading"/>
        <w:spacing w:before="0" w:after="0"/>
        <w:ind w:left="0" w:firstLine="0"/>
        <w:jc w:val="both"/>
        <w:rPr>
          <w:rFonts w:ascii="Arial" w:hAnsi="Arial" w:cs="Arial"/>
          <w:color w:val="002060"/>
        </w:rPr>
      </w:pPr>
      <w:r w:rsidRPr="000D1053">
        <w:rPr>
          <w:rFonts w:ascii="Arial" w:hAnsi="Arial" w:cs="Arial"/>
          <w:color w:val="002060"/>
        </w:rPr>
        <w:tab/>
      </w:r>
      <w:r w:rsidRPr="000D1053">
        <w:rPr>
          <w:rFonts w:ascii="Arial" w:hAnsi="Arial" w:cs="Arial"/>
          <w:color w:val="002060"/>
        </w:rPr>
        <w:tab/>
      </w:r>
    </w:p>
    <w:tbl>
      <w:tblPr>
        <w:tblW w:w="8857"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98" w:type="dxa"/>
        </w:tblCellMar>
        <w:tblLook w:val="0000" w:firstRow="0" w:lastRow="0" w:firstColumn="0" w:lastColumn="0" w:noHBand="0" w:noVBand="0"/>
      </w:tblPr>
      <w:tblGrid>
        <w:gridCol w:w="4246"/>
        <w:gridCol w:w="2702"/>
        <w:gridCol w:w="1909"/>
      </w:tblGrid>
      <w:tr w:rsidR="000D1053" w:rsidRPr="000D1053" w:rsidTr="00E42E16">
        <w:trPr>
          <w:trHeight w:val="1"/>
        </w:trPr>
        <w:tc>
          <w:tcPr>
            <w:tcW w:w="4246"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b/>
                <w:color w:val="002060"/>
                <w:shd w:val="clear" w:color="auto" w:fill="FFFFFF"/>
              </w:rPr>
              <w:t>Organization</w:t>
            </w:r>
          </w:p>
        </w:tc>
        <w:tc>
          <w:tcPr>
            <w:tcW w:w="2702"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b/>
                <w:color w:val="002060"/>
                <w:shd w:val="clear" w:color="auto" w:fill="FFFFFF"/>
              </w:rPr>
              <w:t>Designation</w:t>
            </w:r>
          </w:p>
        </w:tc>
        <w:tc>
          <w:tcPr>
            <w:tcW w:w="1909"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b/>
                <w:color w:val="002060"/>
                <w:shd w:val="clear" w:color="auto" w:fill="FFFFFF"/>
              </w:rPr>
              <w:t>Duration</w:t>
            </w:r>
          </w:p>
        </w:tc>
      </w:tr>
      <w:tr w:rsidR="000D1053" w:rsidRPr="000D1053" w:rsidTr="00E42E16">
        <w:trPr>
          <w:trHeight w:val="293"/>
        </w:trPr>
        <w:tc>
          <w:tcPr>
            <w:tcW w:w="4246"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b/>
                <w:color w:val="002060"/>
                <w:shd w:val="clear" w:color="auto" w:fill="FFFFFF"/>
              </w:rPr>
              <w:t>Impetus Technologies Pvt. Ltd.</w:t>
            </w:r>
          </w:p>
        </w:tc>
        <w:tc>
          <w:tcPr>
            <w:tcW w:w="2702"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color w:val="002060"/>
                <w:shd w:val="clear" w:color="auto" w:fill="FFFFFF"/>
              </w:rPr>
              <w:t>Senior Software Engineer</w:t>
            </w:r>
          </w:p>
        </w:tc>
        <w:tc>
          <w:tcPr>
            <w:tcW w:w="1909"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rPr>
            </w:pPr>
            <w:r w:rsidRPr="000D1053">
              <w:rPr>
                <w:rFonts w:ascii="Tahoma" w:eastAsia="Tahoma" w:hAnsi="Tahoma" w:cs="Tahoma"/>
                <w:color w:val="002060"/>
                <w:shd w:val="clear" w:color="auto" w:fill="FFFFFF"/>
              </w:rPr>
              <w:t>1 years</w:t>
            </w:r>
          </w:p>
        </w:tc>
      </w:tr>
      <w:tr w:rsidR="000D1053" w:rsidRPr="000D1053" w:rsidTr="00E42E16">
        <w:trPr>
          <w:trHeight w:val="293"/>
        </w:trPr>
        <w:tc>
          <w:tcPr>
            <w:tcW w:w="4246"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b/>
                <w:color w:val="002060"/>
                <w:shd w:val="clear" w:color="auto" w:fill="FFFFFF"/>
              </w:rPr>
              <w:t>HCL Technologies Ltd.</w:t>
            </w:r>
          </w:p>
        </w:tc>
        <w:tc>
          <w:tcPr>
            <w:tcW w:w="2702"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highlight w:val="white"/>
              </w:rPr>
            </w:pPr>
            <w:r w:rsidRPr="000D1053">
              <w:rPr>
                <w:rFonts w:ascii="Tahoma" w:eastAsia="Tahoma" w:hAnsi="Tahoma" w:cs="Tahoma"/>
                <w:color w:val="002060"/>
                <w:shd w:val="clear" w:color="auto" w:fill="FFFFFF"/>
              </w:rPr>
              <w:t>Senior Developer</w:t>
            </w:r>
          </w:p>
        </w:tc>
        <w:tc>
          <w:tcPr>
            <w:tcW w:w="1909" w:type="dxa"/>
            <w:tcBorders>
              <w:top w:val="single" w:sz="4" w:space="0" w:color="999999"/>
              <w:left w:val="single" w:sz="4" w:space="0" w:color="999999"/>
              <w:bottom w:val="single" w:sz="4" w:space="0" w:color="999999"/>
              <w:right w:val="single" w:sz="4" w:space="0" w:color="999999"/>
            </w:tcBorders>
            <w:shd w:val="clear" w:color="000000" w:fill="FFFFFF"/>
            <w:tcMar>
              <w:left w:w="98" w:type="dxa"/>
            </w:tcMar>
          </w:tcPr>
          <w:p w:rsidR="00CD0E35" w:rsidRPr="000D1053" w:rsidRDefault="00CD0E35" w:rsidP="00E42E16">
            <w:pPr>
              <w:spacing w:line="240" w:lineRule="exact"/>
              <w:rPr>
                <w:color w:val="002060"/>
              </w:rPr>
            </w:pPr>
            <w:r w:rsidRPr="000D1053">
              <w:rPr>
                <w:rFonts w:ascii="Tahoma" w:eastAsia="Tahoma" w:hAnsi="Tahoma" w:cs="Tahoma"/>
                <w:color w:val="002060"/>
                <w:shd w:val="clear" w:color="auto" w:fill="FFFFFF"/>
              </w:rPr>
              <w:t>4 years</w:t>
            </w:r>
          </w:p>
        </w:tc>
      </w:tr>
    </w:tbl>
    <w:p w:rsidR="00CD0E35" w:rsidRPr="000D1053" w:rsidRDefault="00CD0E35" w:rsidP="00CD0E35">
      <w:pPr>
        <w:keepNext/>
        <w:spacing w:before="120" w:line="240" w:lineRule="exact"/>
        <w:jc w:val="both"/>
        <w:rPr>
          <w:rFonts w:ascii="Tahoma" w:eastAsia="Tahoma" w:hAnsi="Tahoma" w:cs="Tahoma"/>
          <w:b/>
          <w:color w:val="002060"/>
          <w:shd w:val="clear" w:color="auto" w:fill="FFFFFF"/>
        </w:rPr>
      </w:pPr>
    </w:p>
    <w:p w:rsidR="00C43C4E" w:rsidRPr="000D1053" w:rsidRDefault="00C43C4E" w:rsidP="00C43C4E">
      <w:pPr>
        <w:pStyle w:val="JobHeading"/>
        <w:spacing w:before="0" w:after="0"/>
        <w:jc w:val="both"/>
        <w:rPr>
          <w:rFonts w:ascii="Arial" w:hAnsi="Arial" w:cs="Arial"/>
          <w:b/>
          <w:color w:val="002060"/>
        </w:rPr>
      </w:pPr>
      <w:r w:rsidRPr="000D1053">
        <w:rPr>
          <w:rFonts w:ascii="Arial" w:hAnsi="Arial" w:cs="Arial"/>
          <w:color w:val="002060"/>
        </w:rPr>
        <w:tab/>
      </w:r>
      <w:r w:rsidRPr="000D1053">
        <w:rPr>
          <w:rFonts w:ascii="Arial" w:hAnsi="Arial" w:cs="Arial"/>
          <w:color w:val="002060"/>
        </w:rPr>
        <w:tab/>
      </w:r>
    </w:p>
    <w:p w:rsidR="00AC655F" w:rsidRPr="000D1053" w:rsidRDefault="00AC655F" w:rsidP="007B2981">
      <w:pPr>
        <w:jc w:val="both"/>
        <w:rPr>
          <w:rFonts w:ascii="Arial" w:hAnsi="Arial" w:cs="Arial"/>
          <w:b/>
          <w:bCs/>
          <w:color w:val="002060"/>
          <w:u w:val="single"/>
        </w:rPr>
      </w:pPr>
      <w:r w:rsidRPr="000D1053">
        <w:rPr>
          <w:rFonts w:ascii="Arial" w:hAnsi="Arial" w:cs="Arial"/>
          <w:b/>
          <w:bCs/>
          <w:color w:val="002060"/>
          <w:u w:val="single"/>
        </w:rPr>
        <w:br w:type="page"/>
      </w:r>
    </w:p>
    <w:p w:rsidR="00AC655F" w:rsidRPr="000D1053" w:rsidRDefault="00AC655F" w:rsidP="007B2981">
      <w:pPr>
        <w:widowControl w:val="0"/>
        <w:autoSpaceDE w:val="0"/>
        <w:ind w:right="20"/>
        <w:jc w:val="both"/>
        <w:rPr>
          <w:rFonts w:ascii="Arial" w:hAnsi="Arial" w:cs="Arial"/>
          <w:b/>
          <w:bCs/>
          <w:color w:val="002060"/>
          <w:u w:val="single"/>
        </w:rPr>
      </w:pPr>
    </w:p>
    <w:p w:rsidR="00883CDF" w:rsidRPr="000D1053" w:rsidRDefault="00883CDF" w:rsidP="007B2981">
      <w:pPr>
        <w:widowControl w:val="0"/>
        <w:autoSpaceDE w:val="0"/>
        <w:ind w:right="20"/>
        <w:jc w:val="both"/>
        <w:rPr>
          <w:rFonts w:ascii="Arial" w:hAnsi="Arial" w:cs="Arial"/>
          <w:b/>
          <w:bCs/>
          <w:color w:val="002060"/>
          <w:sz w:val="24"/>
          <w:szCs w:val="24"/>
        </w:rPr>
      </w:pPr>
      <w:r w:rsidRPr="000D1053">
        <w:rPr>
          <w:rFonts w:ascii="Arial" w:hAnsi="Arial" w:cs="Arial"/>
          <w:b/>
          <w:bCs/>
          <w:color w:val="002060"/>
          <w:sz w:val="24"/>
          <w:szCs w:val="24"/>
          <w:u w:val="single"/>
        </w:rPr>
        <w:t>PROJECT DETAILS</w:t>
      </w:r>
      <w:r w:rsidRPr="000D1053">
        <w:rPr>
          <w:rFonts w:ascii="Arial" w:hAnsi="Arial" w:cs="Arial"/>
          <w:b/>
          <w:bCs/>
          <w:color w:val="002060"/>
          <w:sz w:val="24"/>
          <w:szCs w:val="24"/>
        </w:rPr>
        <w:t>:</w:t>
      </w:r>
    </w:p>
    <w:p w:rsidR="00574C7E" w:rsidRPr="000D1053" w:rsidRDefault="00574C7E" w:rsidP="007B2981">
      <w:pPr>
        <w:widowControl w:val="0"/>
        <w:autoSpaceDE w:val="0"/>
        <w:ind w:right="20"/>
        <w:jc w:val="both"/>
        <w:rPr>
          <w:rFonts w:ascii="Arial" w:hAnsi="Arial" w:cs="Arial"/>
          <w:b/>
          <w:bCs/>
          <w:color w:val="002060"/>
          <w:sz w:val="24"/>
          <w:szCs w:val="24"/>
        </w:rPr>
      </w:pPr>
    </w:p>
    <w:p w:rsidR="00574C7E" w:rsidRPr="000D1053" w:rsidRDefault="006010D1" w:rsidP="00F31E94">
      <w:pPr>
        <w:widowControl w:val="0"/>
        <w:autoSpaceDE w:val="0"/>
        <w:ind w:right="20"/>
        <w:jc w:val="both"/>
        <w:rPr>
          <w:rFonts w:ascii="Arial" w:hAnsi="Arial" w:cs="Arial"/>
          <w:color w:val="002060"/>
          <w:sz w:val="22"/>
          <w:szCs w:val="22"/>
        </w:rPr>
      </w:pPr>
      <w:r w:rsidRPr="000D1053">
        <w:rPr>
          <w:rFonts w:ascii="Arial" w:hAnsi="Arial" w:cs="Arial"/>
          <w:b/>
          <w:bCs/>
          <w:color w:val="002060"/>
          <w:sz w:val="22"/>
          <w:szCs w:val="22"/>
        </w:rPr>
        <w:t>1.</w:t>
      </w:r>
      <w:r w:rsidR="00574C7E" w:rsidRPr="000D1053">
        <w:rPr>
          <w:rFonts w:ascii="Arial" w:hAnsi="Arial" w:cs="Arial"/>
          <w:b/>
          <w:bCs/>
          <w:color w:val="002060"/>
          <w:sz w:val="22"/>
          <w:szCs w:val="22"/>
        </w:rPr>
        <w:t xml:space="preserve">Data </w:t>
      </w:r>
      <w:r w:rsidRPr="000D1053">
        <w:rPr>
          <w:rFonts w:ascii="Arial" w:hAnsi="Arial" w:cs="Arial"/>
          <w:b/>
          <w:bCs/>
          <w:color w:val="002060"/>
          <w:sz w:val="22"/>
          <w:szCs w:val="22"/>
        </w:rPr>
        <w:t xml:space="preserve">Lake </w:t>
      </w:r>
      <w:r w:rsidR="0090681D" w:rsidRPr="000D1053">
        <w:rPr>
          <w:rFonts w:ascii="Arial" w:hAnsi="Arial" w:cs="Arial"/>
          <w:b/>
          <w:bCs/>
          <w:color w:val="002060"/>
          <w:sz w:val="22"/>
          <w:szCs w:val="22"/>
        </w:rPr>
        <w:t>(</w:t>
      </w:r>
      <w:r w:rsidR="0090681D">
        <w:rPr>
          <w:rFonts w:ascii="Arial" w:hAnsi="Arial" w:cs="Arial"/>
          <w:b/>
          <w:bCs/>
          <w:color w:val="002060"/>
          <w:sz w:val="22"/>
          <w:szCs w:val="22"/>
        </w:rPr>
        <w:t>MARSH</w:t>
      </w:r>
      <w:r w:rsidRPr="000D1053">
        <w:rPr>
          <w:rFonts w:ascii="Arial" w:hAnsi="Arial" w:cs="Arial"/>
          <w:b/>
          <w:bCs/>
          <w:color w:val="002060"/>
          <w:sz w:val="22"/>
          <w:szCs w:val="22"/>
        </w:rPr>
        <w:t xml:space="preserve">, </w:t>
      </w:r>
      <w:proofErr w:type="gramStart"/>
      <w:r w:rsidR="0090681D" w:rsidRPr="000D1053">
        <w:rPr>
          <w:rFonts w:ascii="Arial" w:hAnsi="Arial" w:cs="Arial"/>
          <w:b/>
          <w:bCs/>
          <w:color w:val="002060"/>
          <w:sz w:val="22"/>
          <w:szCs w:val="22"/>
        </w:rPr>
        <w:t>MERCER</w:t>
      </w:r>
      <w:r w:rsidR="0090681D">
        <w:rPr>
          <w:rFonts w:ascii="Arial" w:hAnsi="Arial" w:cs="Arial"/>
          <w:b/>
          <w:bCs/>
          <w:color w:val="002060"/>
          <w:sz w:val="22"/>
          <w:szCs w:val="22"/>
        </w:rPr>
        <w:t>)</w:t>
      </w:r>
      <w:r w:rsidR="00F31E94" w:rsidRPr="000D1053">
        <w:rPr>
          <w:rFonts w:ascii="Arial" w:hAnsi="Arial" w:cs="Arial"/>
          <w:color w:val="002060"/>
        </w:rPr>
        <w:t xml:space="preserve">  </w:t>
      </w:r>
      <w:r w:rsidR="00574C7E" w:rsidRPr="000D1053">
        <w:rPr>
          <w:rFonts w:ascii="Arial" w:hAnsi="Arial" w:cs="Arial"/>
          <w:color w:val="002060"/>
        </w:rPr>
        <w:t xml:space="preserve"> </w:t>
      </w:r>
      <w:proofErr w:type="gramEnd"/>
      <w:r w:rsidR="00574C7E" w:rsidRPr="000D1053">
        <w:rPr>
          <w:rFonts w:ascii="Arial" w:hAnsi="Arial" w:cs="Arial"/>
          <w:color w:val="002060"/>
        </w:rPr>
        <w:t xml:space="preserve">                                       </w:t>
      </w:r>
      <w:r w:rsidR="00F31E94" w:rsidRPr="000D1053">
        <w:rPr>
          <w:rFonts w:ascii="Arial" w:hAnsi="Arial" w:cs="Arial"/>
          <w:color w:val="002060"/>
        </w:rPr>
        <w:t xml:space="preserve">                     </w:t>
      </w:r>
      <w:r w:rsidR="00AE0E96">
        <w:rPr>
          <w:rFonts w:ascii="Arial" w:hAnsi="Arial" w:cs="Arial"/>
          <w:color w:val="002060"/>
        </w:rPr>
        <w:t>June</w:t>
      </w:r>
      <w:r w:rsidR="00574C7E" w:rsidRPr="000D1053">
        <w:rPr>
          <w:rFonts w:ascii="Arial" w:hAnsi="Arial" w:cs="Arial"/>
          <w:color w:val="002060"/>
        </w:rPr>
        <w:t>’18 to till date</w:t>
      </w:r>
    </w:p>
    <w:p w:rsidR="00574C7E" w:rsidRPr="000D1053" w:rsidRDefault="00574C7E" w:rsidP="00574C7E">
      <w:pPr>
        <w:jc w:val="both"/>
        <w:rPr>
          <w:rFonts w:ascii="Arial" w:hAnsi="Arial" w:cs="Arial"/>
          <w:b/>
          <w:bCs/>
          <w:color w:val="002060"/>
        </w:rPr>
      </w:pPr>
      <w:r w:rsidRPr="000D1053">
        <w:rPr>
          <w:rFonts w:ascii="Arial" w:hAnsi="Arial" w:cs="Arial"/>
          <w:b/>
          <w:bCs/>
          <w:color w:val="002060"/>
        </w:rPr>
        <w:t xml:space="preserve">Designation/Role: </w:t>
      </w:r>
      <w:r w:rsidRPr="000D1053">
        <w:rPr>
          <w:rFonts w:ascii="Arial" w:hAnsi="Arial" w:cs="Arial"/>
          <w:color w:val="002060"/>
        </w:rPr>
        <w:t>Senior Software Engineer</w:t>
      </w:r>
    </w:p>
    <w:p w:rsidR="00574C7E" w:rsidRPr="000D1053" w:rsidRDefault="00574C7E" w:rsidP="00574C7E">
      <w:pPr>
        <w:jc w:val="both"/>
        <w:rPr>
          <w:rFonts w:ascii="Arial" w:hAnsi="Arial" w:cs="Arial"/>
          <w:b/>
          <w:bCs/>
          <w:color w:val="002060"/>
        </w:rPr>
      </w:pPr>
    </w:p>
    <w:p w:rsidR="00574C7E" w:rsidRPr="000D1053" w:rsidRDefault="00574C7E" w:rsidP="00574C7E">
      <w:pPr>
        <w:jc w:val="both"/>
        <w:rPr>
          <w:rFonts w:ascii="Arial" w:hAnsi="Arial" w:cs="Arial"/>
          <w:bCs/>
          <w:color w:val="002060"/>
        </w:rPr>
      </w:pPr>
      <w:r w:rsidRPr="000D1053">
        <w:rPr>
          <w:rFonts w:ascii="Arial" w:hAnsi="Arial" w:cs="Arial"/>
          <w:b/>
          <w:bCs/>
          <w:color w:val="002060"/>
        </w:rPr>
        <w:t>Platform &amp; Skills</w:t>
      </w:r>
      <w:r w:rsidRPr="000D1053">
        <w:rPr>
          <w:rFonts w:ascii="Arial" w:hAnsi="Arial" w:cs="Arial"/>
          <w:bCs/>
          <w:color w:val="002060"/>
        </w:rPr>
        <w:t xml:space="preserve">: </w:t>
      </w:r>
      <w:proofErr w:type="gramStart"/>
      <w:r w:rsidRPr="000D1053">
        <w:rPr>
          <w:rFonts w:ascii="Arial" w:hAnsi="Arial" w:cs="Arial"/>
          <w:bCs/>
          <w:color w:val="002060"/>
        </w:rPr>
        <w:t>AWS(</w:t>
      </w:r>
      <w:proofErr w:type="gramEnd"/>
      <w:r w:rsidRPr="000D1053">
        <w:rPr>
          <w:rFonts w:ascii="Arial" w:hAnsi="Arial" w:cs="Arial"/>
          <w:bCs/>
          <w:color w:val="002060"/>
        </w:rPr>
        <w:t xml:space="preserve">S3,EMR,EC2,Lambda </w:t>
      </w:r>
      <w:r w:rsidR="00CD0E35" w:rsidRPr="000D1053">
        <w:rPr>
          <w:rFonts w:ascii="Arial" w:hAnsi="Arial" w:cs="Arial"/>
          <w:bCs/>
          <w:color w:val="002060"/>
        </w:rPr>
        <w:t>function, Step</w:t>
      </w:r>
      <w:r w:rsidRPr="000D1053">
        <w:rPr>
          <w:rFonts w:ascii="Arial" w:hAnsi="Arial" w:cs="Arial"/>
          <w:bCs/>
          <w:color w:val="002060"/>
        </w:rPr>
        <w:t xml:space="preserve"> function),</w:t>
      </w:r>
      <w:r w:rsidRPr="000D1053">
        <w:rPr>
          <w:rFonts w:ascii="Arial" w:hAnsi="Arial" w:cs="Arial"/>
          <w:color w:val="002060"/>
        </w:rPr>
        <w:t>Informatica (PowerCenter 9.6.1/Developer),</w:t>
      </w:r>
      <w:r w:rsidRPr="000D1053">
        <w:rPr>
          <w:rFonts w:ascii="Arial" w:hAnsi="Arial" w:cs="Arial"/>
          <w:bCs/>
          <w:color w:val="002060"/>
        </w:rPr>
        <w:t xml:space="preserve"> Spark, Hive,  Java ,Python, Shell script</w:t>
      </w:r>
    </w:p>
    <w:p w:rsidR="00574C7E" w:rsidRPr="000D1053" w:rsidRDefault="00574C7E" w:rsidP="00574C7E">
      <w:pPr>
        <w:jc w:val="both"/>
        <w:rPr>
          <w:rFonts w:ascii="Arial" w:hAnsi="Arial" w:cs="Arial"/>
          <w:b/>
          <w:bCs/>
          <w:color w:val="002060"/>
        </w:rPr>
      </w:pPr>
    </w:p>
    <w:p w:rsidR="00574C7E" w:rsidRPr="000D1053" w:rsidRDefault="00574C7E" w:rsidP="00574C7E">
      <w:pPr>
        <w:jc w:val="both"/>
        <w:rPr>
          <w:rFonts w:ascii="Arial" w:hAnsi="Arial" w:cs="Arial"/>
          <w:bCs/>
          <w:color w:val="002060"/>
        </w:rPr>
      </w:pPr>
      <w:r w:rsidRPr="000D1053">
        <w:rPr>
          <w:rFonts w:ascii="Arial" w:hAnsi="Arial" w:cs="Arial"/>
          <w:b/>
          <w:bCs/>
          <w:color w:val="002060"/>
        </w:rPr>
        <w:t xml:space="preserve">Brief: </w:t>
      </w:r>
      <w:r w:rsidRPr="000D1053">
        <w:rPr>
          <w:rFonts w:ascii="Arial" w:hAnsi="Arial" w:cs="Arial"/>
          <w:bCs/>
          <w:color w:val="002060"/>
        </w:rPr>
        <w:t xml:space="preserve">In Marsh data lake data of various insurance vendors put in S3 raw layer of AWS through </w:t>
      </w:r>
      <w:proofErr w:type="spellStart"/>
      <w:r w:rsidRPr="000D1053">
        <w:rPr>
          <w:rFonts w:ascii="Arial" w:hAnsi="Arial" w:cs="Arial"/>
          <w:bCs/>
          <w:color w:val="002060"/>
        </w:rPr>
        <w:t>informatica</w:t>
      </w:r>
      <w:proofErr w:type="spellEnd"/>
      <w:r w:rsidRPr="000D1053">
        <w:rPr>
          <w:rFonts w:ascii="Arial" w:hAnsi="Arial" w:cs="Arial"/>
          <w:bCs/>
          <w:color w:val="002060"/>
        </w:rPr>
        <w:t xml:space="preserve"> </w:t>
      </w:r>
      <w:r w:rsidR="00CD0E35" w:rsidRPr="000D1053">
        <w:rPr>
          <w:rFonts w:ascii="Arial" w:hAnsi="Arial" w:cs="Arial"/>
          <w:bCs/>
          <w:color w:val="002060"/>
        </w:rPr>
        <w:t>job.</w:t>
      </w:r>
      <w:r w:rsidRPr="000D1053">
        <w:rPr>
          <w:rFonts w:ascii="Arial" w:hAnsi="Arial" w:cs="Arial"/>
          <w:bCs/>
          <w:color w:val="002060"/>
        </w:rPr>
        <w:t xml:space="preserve"> Then data is processed from raw layer to processed layer through step function which launch lambda function which launch spark job on EMR cluster.</w:t>
      </w:r>
    </w:p>
    <w:p w:rsidR="00574C7E" w:rsidRPr="000D1053" w:rsidRDefault="00574C7E" w:rsidP="00645235">
      <w:pPr>
        <w:jc w:val="both"/>
        <w:rPr>
          <w:rFonts w:ascii="Arial" w:hAnsi="Arial" w:cs="Arial"/>
          <w:bCs/>
          <w:color w:val="002060"/>
        </w:rPr>
      </w:pPr>
      <w:r w:rsidRPr="000D1053">
        <w:rPr>
          <w:rFonts w:ascii="Arial" w:hAnsi="Arial" w:cs="Arial"/>
          <w:bCs/>
          <w:color w:val="002060"/>
        </w:rPr>
        <w:t xml:space="preserve">On processed layer using HUE data is analysis by data analytic </w:t>
      </w:r>
      <w:r w:rsidR="00645235" w:rsidRPr="000D1053">
        <w:rPr>
          <w:rFonts w:ascii="Arial" w:hAnsi="Arial" w:cs="Arial"/>
          <w:bCs/>
          <w:color w:val="002060"/>
        </w:rPr>
        <w:t>person then data is transferred to consumed layer where using tableau various pie chart or graph will create as per requirement.</w:t>
      </w:r>
    </w:p>
    <w:p w:rsidR="00574C7E" w:rsidRPr="000D1053" w:rsidRDefault="00574C7E" w:rsidP="00574C7E">
      <w:pPr>
        <w:jc w:val="both"/>
        <w:rPr>
          <w:rFonts w:ascii="Arial" w:hAnsi="Arial" w:cs="Arial"/>
          <w:bCs/>
          <w:color w:val="002060"/>
        </w:rPr>
      </w:pPr>
    </w:p>
    <w:p w:rsidR="00574C7E" w:rsidRPr="000D1053" w:rsidRDefault="00574C7E" w:rsidP="00574C7E">
      <w:pPr>
        <w:jc w:val="both"/>
        <w:rPr>
          <w:rFonts w:ascii="Arial" w:hAnsi="Arial" w:cs="Arial"/>
          <w:bCs/>
          <w:color w:val="002060"/>
        </w:rPr>
      </w:pPr>
      <w:r w:rsidRPr="000D1053">
        <w:rPr>
          <w:rFonts w:ascii="Arial" w:hAnsi="Arial" w:cs="Arial"/>
          <w:b/>
          <w:bCs/>
          <w:color w:val="002060"/>
        </w:rPr>
        <w:t>Responsibilities</w:t>
      </w:r>
      <w:r w:rsidRPr="000D1053">
        <w:rPr>
          <w:rFonts w:ascii="Arial" w:hAnsi="Arial" w:cs="Arial"/>
          <w:bCs/>
          <w:color w:val="002060"/>
        </w:rPr>
        <w:t>:</w:t>
      </w:r>
    </w:p>
    <w:p w:rsidR="00574C7E" w:rsidRPr="000D1053" w:rsidRDefault="00574C7E" w:rsidP="00574C7E">
      <w:pPr>
        <w:jc w:val="both"/>
        <w:rPr>
          <w:rFonts w:ascii="Arial" w:hAnsi="Arial" w:cs="Arial"/>
          <w:bCs/>
          <w:color w:val="002060"/>
        </w:rPr>
      </w:pPr>
    </w:p>
    <w:p w:rsidR="00574C7E" w:rsidRPr="000D1053" w:rsidRDefault="00574C7E" w:rsidP="00574C7E">
      <w:pPr>
        <w:numPr>
          <w:ilvl w:val="0"/>
          <w:numId w:val="15"/>
        </w:numPr>
        <w:ind w:left="1080"/>
        <w:jc w:val="both"/>
        <w:rPr>
          <w:rFonts w:ascii="Arial" w:hAnsi="Arial" w:cs="Arial"/>
          <w:bCs/>
          <w:color w:val="002060"/>
        </w:rPr>
      </w:pPr>
      <w:r w:rsidRPr="000D1053">
        <w:rPr>
          <w:rFonts w:ascii="Arial" w:hAnsi="Arial" w:cs="Arial"/>
          <w:bCs/>
          <w:color w:val="002060"/>
        </w:rPr>
        <w:t xml:space="preserve">Primarily worked </w:t>
      </w:r>
      <w:r w:rsidR="00645235" w:rsidRPr="000D1053">
        <w:rPr>
          <w:rFonts w:ascii="Arial" w:hAnsi="Arial" w:cs="Arial"/>
          <w:bCs/>
          <w:color w:val="002060"/>
        </w:rPr>
        <w:t xml:space="preserve">on AWS </w:t>
      </w:r>
      <w:r w:rsidR="00CD0E35" w:rsidRPr="000D1053">
        <w:rPr>
          <w:rFonts w:ascii="Arial" w:hAnsi="Arial" w:cs="Arial"/>
          <w:bCs/>
          <w:color w:val="002060"/>
        </w:rPr>
        <w:t>services (</w:t>
      </w:r>
      <w:r w:rsidR="00645235" w:rsidRPr="000D1053">
        <w:rPr>
          <w:rFonts w:ascii="Arial" w:hAnsi="Arial" w:cs="Arial"/>
          <w:bCs/>
          <w:color w:val="002060"/>
        </w:rPr>
        <w:t>S3,</w:t>
      </w:r>
      <w:r w:rsidR="00CD0E35" w:rsidRPr="000D1053">
        <w:rPr>
          <w:rFonts w:ascii="Arial" w:hAnsi="Arial" w:cs="Arial"/>
          <w:bCs/>
          <w:color w:val="002060"/>
        </w:rPr>
        <w:t xml:space="preserve"> </w:t>
      </w:r>
      <w:r w:rsidR="00645235" w:rsidRPr="000D1053">
        <w:rPr>
          <w:rFonts w:ascii="Arial" w:hAnsi="Arial" w:cs="Arial"/>
          <w:bCs/>
          <w:color w:val="002060"/>
        </w:rPr>
        <w:t>EMR,</w:t>
      </w:r>
      <w:r w:rsidR="00CD0E35" w:rsidRPr="000D1053">
        <w:rPr>
          <w:rFonts w:ascii="Arial" w:hAnsi="Arial" w:cs="Arial"/>
          <w:bCs/>
          <w:color w:val="002060"/>
        </w:rPr>
        <w:t xml:space="preserve"> </w:t>
      </w:r>
      <w:r w:rsidR="00645235" w:rsidRPr="000D1053">
        <w:rPr>
          <w:rFonts w:ascii="Arial" w:hAnsi="Arial" w:cs="Arial"/>
          <w:bCs/>
          <w:color w:val="002060"/>
        </w:rPr>
        <w:t xml:space="preserve">Lambda </w:t>
      </w:r>
      <w:r w:rsidR="00CD0E35" w:rsidRPr="000D1053">
        <w:rPr>
          <w:rFonts w:ascii="Arial" w:hAnsi="Arial" w:cs="Arial"/>
          <w:bCs/>
          <w:color w:val="002060"/>
        </w:rPr>
        <w:t>function</w:t>
      </w:r>
      <w:proofErr w:type="gramStart"/>
      <w:r w:rsidR="00645235" w:rsidRPr="000D1053">
        <w:rPr>
          <w:rFonts w:ascii="Arial" w:hAnsi="Arial" w:cs="Arial"/>
          <w:bCs/>
          <w:color w:val="002060"/>
        </w:rPr>
        <w:t>),</w:t>
      </w:r>
      <w:proofErr w:type="spellStart"/>
      <w:r w:rsidRPr="000D1053">
        <w:rPr>
          <w:rFonts w:ascii="Arial" w:hAnsi="Arial" w:cs="Arial"/>
          <w:bCs/>
          <w:color w:val="002060"/>
        </w:rPr>
        <w:t>Informatica</w:t>
      </w:r>
      <w:proofErr w:type="spellEnd"/>
      <w:proofErr w:type="gramEnd"/>
      <w:r w:rsidRPr="000D1053">
        <w:rPr>
          <w:rFonts w:ascii="Arial" w:hAnsi="Arial" w:cs="Arial"/>
          <w:bCs/>
          <w:color w:val="002060"/>
        </w:rPr>
        <w:t xml:space="preserve"> </w:t>
      </w:r>
      <w:proofErr w:type="spellStart"/>
      <w:r w:rsidRPr="000D1053">
        <w:rPr>
          <w:rFonts w:ascii="Arial" w:hAnsi="Arial" w:cs="Arial"/>
          <w:bCs/>
          <w:color w:val="002060"/>
        </w:rPr>
        <w:t>PowerCenter</w:t>
      </w:r>
      <w:proofErr w:type="spellEnd"/>
      <w:r w:rsidRPr="000D1053">
        <w:rPr>
          <w:rFonts w:ascii="Arial" w:hAnsi="Arial" w:cs="Arial"/>
          <w:bCs/>
          <w:color w:val="002060"/>
        </w:rPr>
        <w:t xml:space="preserve"> Developer</w:t>
      </w:r>
      <w:r w:rsidR="00645235" w:rsidRPr="000D1053">
        <w:rPr>
          <w:rFonts w:ascii="Arial" w:hAnsi="Arial" w:cs="Arial"/>
          <w:bCs/>
          <w:color w:val="002060"/>
        </w:rPr>
        <w:t>,</w:t>
      </w:r>
      <w:r w:rsidR="00CD0E35" w:rsidRPr="000D1053">
        <w:rPr>
          <w:rFonts w:ascii="Arial" w:hAnsi="Arial" w:cs="Arial"/>
          <w:bCs/>
          <w:color w:val="002060"/>
        </w:rPr>
        <w:t xml:space="preserve"> </w:t>
      </w:r>
      <w:proofErr w:type="spellStart"/>
      <w:r w:rsidR="00645235" w:rsidRPr="000D1053">
        <w:rPr>
          <w:rFonts w:ascii="Arial" w:hAnsi="Arial" w:cs="Arial"/>
          <w:bCs/>
          <w:color w:val="002060"/>
        </w:rPr>
        <w:t>pyspark</w:t>
      </w:r>
      <w:proofErr w:type="spellEnd"/>
      <w:r w:rsidR="00645235" w:rsidRPr="000D1053">
        <w:rPr>
          <w:rFonts w:ascii="Arial" w:hAnsi="Arial" w:cs="Arial"/>
          <w:bCs/>
          <w:color w:val="002060"/>
        </w:rPr>
        <w:t>,</w:t>
      </w:r>
      <w:r w:rsidR="00CD0E35" w:rsidRPr="000D1053">
        <w:rPr>
          <w:rFonts w:ascii="Arial" w:hAnsi="Arial" w:cs="Arial"/>
          <w:bCs/>
          <w:color w:val="002060"/>
        </w:rPr>
        <w:t xml:space="preserve"> </w:t>
      </w:r>
      <w:r w:rsidR="00645235" w:rsidRPr="000D1053">
        <w:rPr>
          <w:rFonts w:ascii="Arial" w:hAnsi="Arial" w:cs="Arial"/>
          <w:bCs/>
          <w:color w:val="002060"/>
        </w:rPr>
        <w:t>python,</w:t>
      </w:r>
      <w:r w:rsidRPr="000D1053">
        <w:rPr>
          <w:rFonts w:ascii="Arial" w:hAnsi="Arial" w:cs="Arial"/>
          <w:bCs/>
          <w:color w:val="002060"/>
        </w:rPr>
        <w:t xml:space="preserve"> Java</w:t>
      </w:r>
      <w:r w:rsidR="00645235" w:rsidRPr="000D1053">
        <w:rPr>
          <w:rFonts w:ascii="Arial" w:hAnsi="Arial" w:cs="Arial"/>
          <w:bCs/>
          <w:color w:val="002060"/>
        </w:rPr>
        <w:t>,</w:t>
      </w:r>
      <w:r w:rsidR="00CD0E35" w:rsidRPr="000D1053">
        <w:rPr>
          <w:rFonts w:ascii="Arial" w:hAnsi="Arial" w:cs="Arial"/>
          <w:bCs/>
          <w:color w:val="002060"/>
        </w:rPr>
        <w:t xml:space="preserve"> </w:t>
      </w:r>
      <w:r w:rsidR="00645235" w:rsidRPr="000D1053">
        <w:rPr>
          <w:rFonts w:ascii="Arial" w:hAnsi="Arial" w:cs="Arial"/>
          <w:bCs/>
          <w:color w:val="002060"/>
        </w:rPr>
        <w:t>shell script</w:t>
      </w:r>
      <w:r w:rsidRPr="000D1053">
        <w:rPr>
          <w:rFonts w:ascii="Arial" w:hAnsi="Arial" w:cs="Arial"/>
          <w:bCs/>
          <w:color w:val="002060"/>
        </w:rPr>
        <w:t>.</w:t>
      </w:r>
    </w:p>
    <w:p w:rsidR="00574C7E" w:rsidRPr="000D1053" w:rsidRDefault="008817D7" w:rsidP="00574C7E">
      <w:pPr>
        <w:numPr>
          <w:ilvl w:val="0"/>
          <w:numId w:val="15"/>
        </w:numPr>
        <w:ind w:left="1080"/>
        <w:jc w:val="both"/>
        <w:rPr>
          <w:rFonts w:ascii="Arial" w:hAnsi="Arial" w:cs="Arial"/>
          <w:bCs/>
          <w:color w:val="002060"/>
        </w:rPr>
      </w:pPr>
      <w:r w:rsidRPr="000D1053">
        <w:rPr>
          <w:rFonts w:ascii="Arial" w:hAnsi="Arial" w:cs="Arial"/>
          <w:bCs/>
          <w:color w:val="002060"/>
        </w:rPr>
        <w:t>Written Java utility to generate mongo and hive scripts</w:t>
      </w:r>
      <w:r w:rsidRPr="000D1053">
        <w:rPr>
          <w:rFonts w:ascii="Tahoma" w:eastAsia="Tahoma" w:hAnsi="Tahoma" w:cs="Tahoma"/>
          <w:color w:val="002060"/>
          <w:highlight w:val="white"/>
        </w:rPr>
        <w:t>.</w:t>
      </w:r>
    </w:p>
    <w:p w:rsidR="00645235" w:rsidRPr="000D1053" w:rsidRDefault="00645235" w:rsidP="00574C7E">
      <w:pPr>
        <w:numPr>
          <w:ilvl w:val="0"/>
          <w:numId w:val="15"/>
        </w:numPr>
        <w:ind w:left="1080"/>
        <w:jc w:val="both"/>
        <w:rPr>
          <w:rFonts w:ascii="Arial" w:hAnsi="Arial" w:cs="Arial"/>
          <w:bCs/>
          <w:color w:val="002060"/>
        </w:rPr>
      </w:pPr>
      <w:r w:rsidRPr="000D1053">
        <w:rPr>
          <w:rFonts w:ascii="Arial" w:hAnsi="Arial" w:cs="Arial"/>
          <w:bCs/>
          <w:color w:val="002060"/>
        </w:rPr>
        <w:t xml:space="preserve">Worked on </w:t>
      </w:r>
      <w:proofErr w:type="spellStart"/>
      <w:r w:rsidRPr="000D1053">
        <w:rPr>
          <w:rFonts w:ascii="Arial" w:hAnsi="Arial" w:cs="Arial"/>
          <w:bCs/>
          <w:color w:val="002060"/>
        </w:rPr>
        <w:t>pyspark</w:t>
      </w:r>
      <w:proofErr w:type="spellEnd"/>
      <w:r w:rsidRPr="000D1053">
        <w:rPr>
          <w:rFonts w:ascii="Arial" w:hAnsi="Arial" w:cs="Arial"/>
          <w:bCs/>
          <w:color w:val="002060"/>
        </w:rPr>
        <w:t xml:space="preserve"> to transform raw data into processed data on EMR cluster.</w:t>
      </w:r>
    </w:p>
    <w:p w:rsidR="00645235" w:rsidRPr="000D1053" w:rsidRDefault="00645235" w:rsidP="00574C7E">
      <w:pPr>
        <w:numPr>
          <w:ilvl w:val="0"/>
          <w:numId w:val="15"/>
        </w:numPr>
        <w:ind w:left="1080"/>
        <w:jc w:val="both"/>
        <w:rPr>
          <w:rFonts w:ascii="Arial" w:hAnsi="Arial" w:cs="Arial"/>
          <w:bCs/>
          <w:color w:val="002060"/>
        </w:rPr>
      </w:pPr>
      <w:r w:rsidRPr="000D1053">
        <w:rPr>
          <w:rFonts w:ascii="Arial" w:hAnsi="Arial" w:cs="Arial"/>
          <w:bCs/>
          <w:color w:val="002060"/>
        </w:rPr>
        <w:t xml:space="preserve">Worked on lambda function which launch </w:t>
      </w:r>
      <w:proofErr w:type="spellStart"/>
      <w:r w:rsidRPr="000D1053">
        <w:rPr>
          <w:rFonts w:ascii="Arial" w:hAnsi="Arial" w:cs="Arial"/>
          <w:bCs/>
          <w:color w:val="002060"/>
        </w:rPr>
        <w:t>pyspark</w:t>
      </w:r>
      <w:proofErr w:type="spellEnd"/>
      <w:r w:rsidRPr="000D1053">
        <w:rPr>
          <w:rFonts w:ascii="Arial" w:hAnsi="Arial" w:cs="Arial"/>
          <w:bCs/>
          <w:color w:val="002060"/>
        </w:rPr>
        <w:t xml:space="preserve"> job on EMR cluster.</w:t>
      </w:r>
    </w:p>
    <w:p w:rsidR="00645235" w:rsidRPr="000D1053" w:rsidRDefault="00645235" w:rsidP="00574C7E">
      <w:pPr>
        <w:numPr>
          <w:ilvl w:val="0"/>
          <w:numId w:val="15"/>
        </w:numPr>
        <w:ind w:left="1080"/>
        <w:jc w:val="both"/>
        <w:rPr>
          <w:rFonts w:ascii="Arial" w:hAnsi="Arial" w:cs="Arial"/>
          <w:bCs/>
          <w:color w:val="002060"/>
        </w:rPr>
      </w:pPr>
      <w:r w:rsidRPr="000D1053">
        <w:rPr>
          <w:rFonts w:ascii="Arial" w:hAnsi="Arial" w:cs="Arial"/>
          <w:bCs/>
          <w:color w:val="002060"/>
        </w:rPr>
        <w:t>Worked on hive queries and shell scripting.</w:t>
      </w:r>
    </w:p>
    <w:p w:rsidR="00883CDF" w:rsidRPr="000D1053" w:rsidRDefault="008817D7" w:rsidP="007B2981">
      <w:pPr>
        <w:numPr>
          <w:ilvl w:val="0"/>
          <w:numId w:val="15"/>
        </w:numPr>
        <w:ind w:left="1080"/>
        <w:jc w:val="both"/>
        <w:rPr>
          <w:rFonts w:ascii="Arial" w:hAnsi="Arial" w:cs="Arial"/>
          <w:bCs/>
          <w:color w:val="002060"/>
        </w:rPr>
      </w:pPr>
      <w:r w:rsidRPr="000D1053">
        <w:rPr>
          <w:rFonts w:ascii="Arial" w:hAnsi="Arial" w:cs="Arial"/>
          <w:bCs/>
          <w:color w:val="002060"/>
        </w:rPr>
        <w:t>Worked on events and rules of cloud watch.</w:t>
      </w:r>
    </w:p>
    <w:p w:rsidR="00015BC9" w:rsidRPr="000D1053" w:rsidRDefault="00015BC9" w:rsidP="00015BC9">
      <w:pPr>
        <w:ind w:left="1080"/>
        <w:jc w:val="both"/>
        <w:rPr>
          <w:rFonts w:ascii="Arial" w:hAnsi="Arial" w:cs="Arial"/>
          <w:bCs/>
          <w:color w:val="002060"/>
        </w:rPr>
      </w:pPr>
    </w:p>
    <w:p w:rsidR="00AD34E4" w:rsidRPr="000D1053" w:rsidRDefault="00AD34E4" w:rsidP="007B2981">
      <w:pPr>
        <w:jc w:val="both"/>
        <w:rPr>
          <w:rFonts w:ascii="Arial" w:hAnsi="Arial" w:cs="Arial"/>
          <w:color w:val="002060"/>
        </w:rPr>
      </w:pPr>
    </w:p>
    <w:p w:rsidR="00023B22" w:rsidRPr="000D1053" w:rsidRDefault="00015BC9" w:rsidP="00F31E94">
      <w:pPr>
        <w:widowControl w:val="0"/>
        <w:tabs>
          <w:tab w:val="left" w:pos="7770"/>
        </w:tabs>
        <w:autoSpaceDE w:val="0"/>
        <w:ind w:right="20"/>
        <w:jc w:val="both"/>
        <w:rPr>
          <w:rFonts w:ascii="Arial" w:hAnsi="Arial" w:cs="Arial"/>
          <w:b/>
          <w:bCs/>
          <w:color w:val="002060"/>
          <w:sz w:val="22"/>
          <w:szCs w:val="22"/>
        </w:rPr>
      </w:pPr>
      <w:r w:rsidRPr="000D1053">
        <w:rPr>
          <w:rFonts w:ascii="Arial" w:hAnsi="Arial" w:cs="Arial"/>
          <w:b/>
          <w:bCs/>
          <w:color w:val="002060"/>
          <w:sz w:val="22"/>
          <w:szCs w:val="22"/>
        </w:rPr>
        <w:t>2.</w:t>
      </w:r>
      <w:r w:rsidR="00B8580F" w:rsidRPr="000D1053">
        <w:rPr>
          <w:rFonts w:ascii="Arial" w:hAnsi="Arial" w:cs="Arial"/>
          <w:b/>
          <w:bCs/>
          <w:color w:val="002060"/>
          <w:sz w:val="22"/>
          <w:szCs w:val="22"/>
        </w:rPr>
        <w:t xml:space="preserve">IDAHO – DB (Deutsche </w:t>
      </w:r>
      <w:proofErr w:type="gramStart"/>
      <w:r w:rsidR="00F31E94" w:rsidRPr="000D1053">
        <w:rPr>
          <w:rFonts w:ascii="Arial" w:hAnsi="Arial" w:cs="Arial"/>
          <w:b/>
          <w:bCs/>
          <w:color w:val="002060"/>
          <w:sz w:val="22"/>
          <w:szCs w:val="22"/>
        </w:rPr>
        <w:t>Bank)</w:t>
      </w:r>
      <w:r w:rsidR="00F31E94" w:rsidRPr="000D1053">
        <w:rPr>
          <w:rFonts w:ascii="Arial" w:hAnsi="Arial" w:cs="Arial"/>
          <w:color w:val="002060"/>
        </w:rPr>
        <w:t xml:space="preserve">  </w:t>
      </w:r>
      <w:r w:rsidR="00B8580F" w:rsidRPr="000D1053">
        <w:rPr>
          <w:rFonts w:ascii="Arial" w:hAnsi="Arial" w:cs="Arial"/>
          <w:color w:val="002060"/>
        </w:rPr>
        <w:t xml:space="preserve"> </w:t>
      </w:r>
      <w:proofErr w:type="gramEnd"/>
      <w:r w:rsidR="00B8580F" w:rsidRPr="000D1053">
        <w:rPr>
          <w:rFonts w:ascii="Arial" w:hAnsi="Arial" w:cs="Arial"/>
          <w:color w:val="002060"/>
        </w:rPr>
        <w:t xml:space="preserve">                       </w:t>
      </w:r>
      <w:r w:rsidR="00023B22" w:rsidRPr="000D1053">
        <w:rPr>
          <w:rFonts w:ascii="Arial" w:hAnsi="Arial" w:cs="Arial"/>
          <w:color w:val="002060"/>
        </w:rPr>
        <w:t xml:space="preserve">             </w:t>
      </w:r>
      <w:r w:rsidR="00AE0E96">
        <w:rPr>
          <w:rFonts w:ascii="Arial" w:hAnsi="Arial" w:cs="Arial"/>
          <w:color w:val="002060"/>
        </w:rPr>
        <w:t xml:space="preserve">                </w:t>
      </w:r>
      <w:r w:rsidR="00AE0E96" w:rsidRPr="007F6165">
        <w:rPr>
          <w:rFonts w:ascii="Arial" w:hAnsi="Arial" w:cs="Arial"/>
          <w:bCs/>
          <w:color w:val="002060"/>
        </w:rPr>
        <w:t>August’16 to May’18</w:t>
      </w:r>
    </w:p>
    <w:p w:rsidR="00023B22" w:rsidRPr="000D1053" w:rsidRDefault="00023B22" w:rsidP="007B2981">
      <w:pPr>
        <w:jc w:val="both"/>
        <w:rPr>
          <w:rFonts w:ascii="Arial" w:hAnsi="Arial" w:cs="Arial"/>
          <w:color w:val="002060"/>
        </w:rPr>
      </w:pPr>
      <w:r w:rsidRPr="000D1053">
        <w:rPr>
          <w:rFonts w:ascii="Arial" w:hAnsi="Arial" w:cs="Arial"/>
          <w:b/>
          <w:bCs/>
          <w:color w:val="002060"/>
        </w:rPr>
        <w:t xml:space="preserve">Designation/Role: </w:t>
      </w:r>
      <w:r w:rsidR="00B8580F" w:rsidRPr="000D1053">
        <w:rPr>
          <w:rFonts w:ascii="Arial" w:hAnsi="Arial" w:cs="Arial"/>
          <w:bCs/>
          <w:color w:val="002060"/>
        </w:rPr>
        <w:t>Senior</w:t>
      </w:r>
      <w:r w:rsidRPr="000D1053">
        <w:rPr>
          <w:rFonts w:ascii="Arial" w:hAnsi="Arial" w:cs="Arial"/>
          <w:bCs/>
          <w:color w:val="002060"/>
        </w:rPr>
        <w:t xml:space="preserve"> </w:t>
      </w:r>
      <w:r w:rsidRPr="000D1053">
        <w:rPr>
          <w:rFonts w:ascii="Arial" w:hAnsi="Arial" w:cs="Arial"/>
          <w:color w:val="002060"/>
        </w:rPr>
        <w:t>Software Engineer</w:t>
      </w:r>
    </w:p>
    <w:p w:rsidR="00023B22" w:rsidRPr="000D1053" w:rsidRDefault="00023B22" w:rsidP="007B2981">
      <w:pPr>
        <w:jc w:val="both"/>
        <w:rPr>
          <w:rFonts w:ascii="Arial" w:hAnsi="Arial" w:cs="Arial"/>
          <w:color w:val="002060"/>
        </w:rPr>
      </w:pPr>
    </w:p>
    <w:p w:rsidR="00023B22" w:rsidRPr="000D1053" w:rsidRDefault="00023B22" w:rsidP="007B2981">
      <w:pPr>
        <w:jc w:val="both"/>
        <w:rPr>
          <w:rFonts w:ascii="Arial" w:hAnsi="Arial" w:cs="Arial"/>
          <w:bCs/>
          <w:color w:val="002060"/>
        </w:rPr>
      </w:pPr>
      <w:r w:rsidRPr="000D1053">
        <w:rPr>
          <w:rFonts w:ascii="Arial" w:hAnsi="Arial" w:cs="Arial"/>
          <w:bCs/>
          <w:color w:val="002060"/>
        </w:rPr>
        <w:t xml:space="preserve">Platform &amp; Skills: Core Java, J2EE, JSP, Spring, </w:t>
      </w:r>
      <w:r w:rsidR="00CD0E35" w:rsidRPr="000D1053">
        <w:rPr>
          <w:rFonts w:ascii="Arial" w:hAnsi="Arial" w:cs="Arial"/>
          <w:bCs/>
          <w:color w:val="002060"/>
        </w:rPr>
        <w:t>AngularJS1.x, IBATIS</w:t>
      </w:r>
      <w:r w:rsidRPr="000D1053">
        <w:rPr>
          <w:rFonts w:ascii="Arial" w:hAnsi="Arial" w:cs="Arial"/>
          <w:bCs/>
          <w:color w:val="002060"/>
        </w:rPr>
        <w:t>, Oracle 10g, log4j</w:t>
      </w:r>
      <w:r w:rsidR="00B8580F" w:rsidRPr="000D1053">
        <w:rPr>
          <w:rFonts w:ascii="Arial" w:hAnsi="Arial" w:cs="Arial"/>
          <w:bCs/>
          <w:color w:val="002060"/>
        </w:rPr>
        <w:t>,</w:t>
      </w:r>
      <w:r w:rsidRPr="000D1053">
        <w:rPr>
          <w:rFonts w:ascii="Arial" w:hAnsi="Arial" w:cs="Arial"/>
          <w:bCs/>
          <w:color w:val="002060"/>
        </w:rPr>
        <w:t xml:space="preserve"> </w:t>
      </w:r>
      <w:r w:rsidR="00CD0E35" w:rsidRPr="000D1053">
        <w:rPr>
          <w:rFonts w:ascii="Arial" w:hAnsi="Arial" w:cs="Arial"/>
          <w:bCs/>
          <w:color w:val="002060"/>
        </w:rPr>
        <w:t>Maven, Tomcat</w:t>
      </w:r>
      <w:r w:rsidR="00B8580F" w:rsidRPr="000D1053">
        <w:rPr>
          <w:rFonts w:ascii="Arial" w:hAnsi="Arial" w:cs="Arial"/>
          <w:bCs/>
          <w:color w:val="002060"/>
        </w:rPr>
        <w:t>,</w:t>
      </w:r>
      <w:r w:rsidR="00CD0E35" w:rsidRPr="000D1053">
        <w:rPr>
          <w:rFonts w:ascii="Arial" w:hAnsi="Arial" w:cs="Arial"/>
          <w:bCs/>
          <w:color w:val="002060"/>
        </w:rPr>
        <w:t xml:space="preserve"> </w:t>
      </w:r>
      <w:r w:rsidR="00B8580F" w:rsidRPr="000D1053">
        <w:rPr>
          <w:rFonts w:ascii="Arial" w:hAnsi="Arial" w:cs="Arial"/>
          <w:bCs/>
          <w:color w:val="002060"/>
        </w:rPr>
        <w:t>GIT</w:t>
      </w:r>
      <w:r w:rsidR="00AE3E52" w:rsidRPr="000D1053">
        <w:rPr>
          <w:rFonts w:ascii="Arial" w:hAnsi="Arial" w:cs="Arial"/>
          <w:bCs/>
          <w:color w:val="002060"/>
        </w:rPr>
        <w:t>,</w:t>
      </w:r>
      <w:r w:rsidR="00CD0E35" w:rsidRPr="000D1053">
        <w:rPr>
          <w:rFonts w:ascii="Arial" w:hAnsi="Arial" w:cs="Arial"/>
          <w:bCs/>
          <w:color w:val="002060"/>
        </w:rPr>
        <w:t xml:space="preserve"> </w:t>
      </w:r>
      <w:r w:rsidR="00AE3E52" w:rsidRPr="000D1053">
        <w:rPr>
          <w:rFonts w:ascii="Arial" w:hAnsi="Arial" w:cs="Arial"/>
          <w:bCs/>
          <w:color w:val="002060"/>
        </w:rPr>
        <w:t>TeamCity.</w:t>
      </w:r>
    </w:p>
    <w:p w:rsidR="00023B22" w:rsidRPr="000D1053" w:rsidRDefault="00023B22" w:rsidP="007B2981">
      <w:pPr>
        <w:jc w:val="both"/>
        <w:rPr>
          <w:rFonts w:ascii="Arial" w:hAnsi="Arial" w:cs="Arial"/>
          <w:color w:val="002060"/>
        </w:rPr>
      </w:pPr>
    </w:p>
    <w:p w:rsidR="00AE3E52" w:rsidRPr="000D1053" w:rsidRDefault="00023B22" w:rsidP="00AE3E52">
      <w:pPr>
        <w:pStyle w:val="BodyText"/>
        <w:ind w:right="-7"/>
        <w:rPr>
          <w:bCs/>
          <w:color w:val="002060"/>
        </w:rPr>
      </w:pPr>
      <w:r w:rsidRPr="000D1053">
        <w:rPr>
          <w:b/>
          <w:bCs/>
          <w:color w:val="002060"/>
        </w:rPr>
        <w:t>Brief</w:t>
      </w:r>
      <w:r w:rsidR="00E914A1" w:rsidRPr="000D1053">
        <w:rPr>
          <w:b/>
          <w:bCs/>
          <w:color w:val="002060"/>
        </w:rPr>
        <w:t>:</w:t>
      </w:r>
      <w:r w:rsidR="00E914A1" w:rsidRPr="000D1053">
        <w:rPr>
          <w:bCs/>
          <w:color w:val="002060"/>
        </w:rPr>
        <w:t xml:space="preserve"> Deutsche</w:t>
      </w:r>
      <w:r w:rsidR="00AE3E52" w:rsidRPr="000D1053">
        <w:rPr>
          <w:bCs/>
          <w:color w:val="002060"/>
        </w:rPr>
        <w:t xml:space="preserve"> bank intends to build IDAHO project to program to achieve a mid/long term compliance to the IS control objectives and control </w:t>
      </w:r>
      <w:r w:rsidR="00CD0E35" w:rsidRPr="000D1053">
        <w:rPr>
          <w:bCs/>
          <w:color w:val="002060"/>
        </w:rPr>
        <w:t>policy. IDAHO</w:t>
      </w:r>
      <w:r w:rsidR="00AE3E52" w:rsidRPr="000D1053">
        <w:rPr>
          <w:bCs/>
          <w:color w:val="002060"/>
        </w:rPr>
        <w:t xml:space="preserve"> application is being developed to retire the existing excel </w:t>
      </w:r>
      <w:r w:rsidR="00E914A1" w:rsidRPr="000D1053">
        <w:rPr>
          <w:bCs/>
          <w:color w:val="002060"/>
        </w:rPr>
        <w:t>Questionnaire</w:t>
      </w:r>
      <w:r w:rsidR="00AE3E52" w:rsidRPr="000D1053">
        <w:rPr>
          <w:bCs/>
          <w:color w:val="002060"/>
        </w:rPr>
        <w:t xml:space="preserve"> based approach which was developed as a short term.</w:t>
      </w:r>
    </w:p>
    <w:p w:rsidR="00AE3E52" w:rsidRPr="000D1053" w:rsidRDefault="00AE3E52" w:rsidP="00AE3E52">
      <w:pPr>
        <w:pStyle w:val="BodyText"/>
        <w:ind w:right="-7"/>
        <w:rPr>
          <w:bCs/>
          <w:color w:val="002060"/>
        </w:rPr>
      </w:pPr>
      <w:r w:rsidRPr="000D1053">
        <w:rPr>
          <w:bCs/>
          <w:color w:val="002060"/>
        </w:rPr>
        <w:t xml:space="preserve"> IDAHO application helps creating/maintaining asset information from central resource </w:t>
      </w:r>
      <w:r w:rsidR="00E914A1" w:rsidRPr="000D1053">
        <w:rPr>
          <w:bCs/>
          <w:color w:val="002060"/>
        </w:rPr>
        <w:t>and</w:t>
      </w:r>
      <w:r w:rsidRPr="000D1053">
        <w:rPr>
          <w:bCs/>
          <w:color w:val="002060"/>
        </w:rPr>
        <w:t xml:space="preserve"> manages all the application with additional features with most frequent manner.</w:t>
      </w:r>
    </w:p>
    <w:p w:rsidR="005C5753" w:rsidRPr="000D1053" w:rsidRDefault="005C5753" w:rsidP="007B2981">
      <w:pPr>
        <w:jc w:val="both"/>
        <w:rPr>
          <w:rFonts w:ascii="Arial" w:hAnsi="Arial" w:cs="Arial"/>
          <w:bCs/>
          <w:color w:val="002060"/>
        </w:rPr>
      </w:pPr>
    </w:p>
    <w:p w:rsidR="00023B22" w:rsidRPr="000D1053" w:rsidRDefault="005C5753" w:rsidP="007B2981">
      <w:pPr>
        <w:jc w:val="both"/>
        <w:rPr>
          <w:rFonts w:ascii="Arial" w:hAnsi="Arial" w:cs="Arial"/>
          <w:b/>
          <w:bCs/>
          <w:color w:val="002060"/>
        </w:rPr>
      </w:pPr>
      <w:r w:rsidRPr="000D1053">
        <w:rPr>
          <w:rFonts w:ascii="Arial" w:hAnsi="Arial" w:cs="Arial"/>
          <w:b/>
          <w:bCs/>
          <w:color w:val="002060"/>
        </w:rPr>
        <w:t>Responsibilities</w:t>
      </w:r>
      <w:r w:rsidR="00A82B28" w:rsidRPr="000D1053">
        <w:rPr>
          <w:rFonts w:ascii="Arial" w:hAnsi="Arial" w:cs="Arial"/>
          <w:b/>
          <w:bCs/>
          <w:color w:val="002060"/>
        </w:rPr>
        <w:t>:</w:t>
      </w:r>
    </w:p>
    <w:p w:rsidR="0040792A" w:rsidRPr="000D1053" w:rsidRDefault="0040792A" w:rsidP="0040792A">
      <w:pPr>
        <w:numPr>
          <w:ilvl w:val="0"/>
          <w:numId w:val="24"/>
        </w:numPr>
        <w:ind w:left="1080"/>
        <w:jc w:val="both"/>
        <w:rPr>
          <w:rFonts w:ascii="Arial" w:hAnsi="Arial" w:cs="Arial"/>
          <w:bCs/>
          <w:color w:val="002060"/>
        </w:rPr>
      </w:pPr>
      <w:r w:rsidRPr="000D1053">
        <w:rPr>
          <w:rFonts w:ascii="Arial" w:hAnsi="Arial" w:cs="Arial"/>
          <w:bCs/>
          <w:color w:val="002060"/>
        </w:rPr>
        <w:t>Interacting with the clients to understand their business requirements</w:t>
      </w:r>
    </w:p>
    <w:p w:rsidR="0040792A" w:rsidRPr="000D1053" w:rsidRDefault="0040792A" w:rsidP="00D46255">
      <w:pPr>
        <w:numPr>
          <w:ilvl w:val="0"/>
          <w:numId w:val="24"/>
        </w:numPr>
        <w:ind w:left="1080"/>
        <w:jc w:val="both"/>
        <w:rPr>
          <w:rFonts w:ascii="Arial" w:hAnsi="Arial" w:cs="Arial"/>
          <w:bCs/>
          <w:color w:val="002060"/>
        </w:rPr>
      </w:pPr>
      <w:r w:rsidRPr="000D1053">
        <w:rPr>
          <w:rFonts w:ascii="Arial" w:hAnsi="Arial" w:cs="Arial"/>
          <w:bCs/>
          <w:color w:val="002060"/>
        </w:rPr>
        <w:t>Designing and developing architectural solutions</w:t>
      </w:r>
    </w:p>
    <w:p w:rsidR="00D46255" w:rsidRPr="000D1053" w:rsidRDefault="00D46255" w:rsidP="00D46255">
      <w:pPr>
        <w:numPr>
          <w:ilvl w:val="0"/>
          <w:numId w:val="24"/>
        </w:numPr>
        <w:ind w:left="1080"/>
        <w:jc w:val="both"/>
        <w:rPr>
          <w:rFonts w:ascii="Arial" w:hAnsi="Arial" w:cs="Arial"/>
          <w:bCs/>
          <w:color w:val="002060"/>
        </w:rPr>
      </w:pPr>
      <w:r w:rsidRPr="000D1053">
        <w:rPr>
          <w:rFonts w:ascii="Arial" w:hAnsi="Arial" w:cs="Arial"/>
          <w:bCs/>
          <w:color w:val="002060"/>
        </w:rPr>
        <w:t>Written Controller classes and their implementation in Spring MVC.</w:t>
      </w:r>
    </w:p>
    <w:p w:rsidR="00D46255" w:rsidRPr="000D1053" w:rsidRDefault="00D46255" w:rsidP="00D46255">
      <w:pPr>
        <w:numPr>
          <w:ilvl w:val="0"/>
          <w:numId w:val="24"/>
        </w:numPr>
        <w:ind w:left="1080"/>
        <w:jc w:val="both"/>
        <w:rPr>
          <w:rFonts w:ascii="Arial" w:hAnsi="Arial" w:cs="Arial"/>
          <w:bCs/>
          <w:color w:val="002060"/>
        </w:rPr>
      </w:pPr>
      <w:r w:rsidRPr="000D1053">
        <w:rPr>
          <w:rFonts w:ascii="Arial" w:hAnsi="Arial" w:cs="Arial"/>
          <w:bCs/>
          <w:color w:val="002060"/>
        </w:rPr>
        <w:t>Written Security code for Application through Spring Security.</w:t>
      </w:r>
    </w:p>
    <w:p w:rsidR="00D46255" w:rsidRPr="000D1053" w:rsidRDefault="00D46255" w:rsidP="00D46255">
      <w:pPr>
        <w:numPr>
          <w:ilvl w:val="0"/>
          <w:numId w:val="24"/>
        </w:numPr>
        <w:ind w:left="1080"/>
        <w:jc w:val="both"/>
        <w:rPr>
          <w:rFonts w:ascii="Arial" w:hAnsi="Arial" w:cs="Arial"/>
          <w:bCs/>
          <w:color w:val="002060"/>
        </w:rPr>
      </w:pPr>
      <w:r w:rsidRPr="000D1053">
        <w:rPr>
          <w:rFonts w:ascii="Arial" w:hAnsi="Arial" w:cs="Arial"/>
          <w:bCs/>
          <w:color w:val="002060"/>
        </w:rPr>
        <w:t>Written batch and scheduler code for Application through Spring Batch.</w:t>
      </w:r>
    </w:p>
    <w:p w:rsidR="00D46255" w:rsidRPr="000D1053" w:rsidRDefault="00D46255" w:rsidP="00D46255">
      <w:pPr>
        <w:numPr>
          <w:ilvl w:val="0"/>
          <w:numId w:val="24"/>
        </w:numPr>
        <w:ind w:left="1080"/>
        <w:jc w:val="both"/>
        <w:rPr>
          <w:rFonts w:ascii="Arial" w:hAnsi="Arial" w:cs="Arial"/>
          <w:bCs/>
          <w:color w:val="002060"/>
        </w:rPr>
      </w:pPr>
      <w:r w:rsidRPr="000D1053">
        <w:rPr>
          <w:rFonts w:ascii="Arial" w:hAnsi="Arial" w:cs="Arial"/>
          <w:bCs/>
          <w:color w:val="002060"/>
        </w:rPr>
        <w:t>Written DAO’s and their implementations With Hibernate.</w:t>
      </w:r>
    </w:p>
    <w:p w:rsidR="00D46255" w:rsidRPr="000D1053" w:rsidRDefault="00D46255" w:rsidP="00D46255">
      <w:pPr>
        <w:numPr>
          <w:ilvl w:val="0"/>
          <w:numId w:val="24"/>
        </w:numPr>
        <w:ind w:left="1080"/>
        <w:jc w:val="both"/>
        <w:rPr>
          <w:rFonts w:ascii="Arial" w:hAnsi="Arial" w:cs="Arial"/>
          <w:bCs/>
          <w:color w:val="002060"/>
        </w:rPr>
      </w:pPr>
      <w:r w:rsidRPr="000D1053">
        <w:rPr>
          <w:rFonts w:ascii="Arial" w:hAnsi="Arial" w:cs="Arial"/>
          <w:bCs/>
          <w:color w:val="002060"/>
        </w:rPr>
        <w:t>Written Spring Service Interfaces and their implementations.</w:t>
      </w:r>
    </w:p>
    <w:p w:rsidR="00D46255" w:rsidRPr="000D1053" w:rsidRDefault="00D46255" w:rsidP="00F31E94">
      <w:pPr>
        <w:numPr>
          <w:ilvl w:val="0"/>
          <w:numId w:val="24"/>
        </w:numPr>
        <w:ind w:left="1080"/>
        <w:jc w:val="both"/>
        <w:rPr>
          <w:rFonts w:ascii="Arial" w:hAnsi="Arial" w:cs="Arial"/>
          <w:bCs/>
          <w:color w:val="002060"/>
        </w:rPr>
      </w:pPr>
      <w:r w:rsidRPr="000D1053">
        <w:rPr>
          <w:rFonts w:ascii="Arial" w:hAnsi="Arial" w:cs="Arial"/>
          <w:bCs/>
          <w:color w:val="002060"/>
        </w:rPr>
        <w:t xml:space="preserve">Written </w:t>
      </w:r>
      <w:proofErr w:type="spellStart"/>
      <w:r w:rsidRPr="000D1053">
        <w:rPr>
          <w:rFonts w:ascii="Arial" w:hAnsi="Arial" w:cs="Arial"/>
          <w:bCs/>
          <w:color w:val="002060"/>
        </w:rPr>
        <w:t>iBatis</w:t>
      </w:r>
      <w:proofErr w:type="spellEnd"/>
      <w:r w:rsidRPr="000D1053">
        <w:rPr>
          <w:rFonts w:ascii="Arial" w:hAnsi="Arial" w:cs="Arial"/>
          <w:bCs/>
          <w:color w:val="002060"/>
        </w:rPr>
        <w:t xml:space="preserve"> Components.</w:t>
      </w:r>
    </w:p>
    <w:p w:rsidR="00023B22" w:rsidRPr="000D1053" w:rsidRDefault="00023B22" w:rsidP="00AE3E52">
      <w:pPr>
        <w:ind w:left="1080"/>
        <w:jc w:val="both"/>
        <w:rPr>
          <w:rFonts w:ascii="Arial" w:hAnsi="Arial" w:cs="Arial"/>
          <w:color w:val="002060"/>
          <w:u w:val="single"/>
        </w:rPr>
      </w:pPr>
    </w:p>
    <w:p w:rsidR="00AE3E52" w:rsidRPr="000D1053" w:rsidRDefault="00AE3E52" w:rsidP="007B2981">
      <w:pPr>
        <w:widowControl w:val="0"/>
        <w:autoSpaceDE w:val="0"/>
        <w:autoSpaceDN w:val="0"/>
        <w:adjustRightInd w:val="0"/>
        <w:ind w:right="20"/>
        <w:jc w:val="both"/>
        <w:rPr>
          <w:rFonts w:ascii="Arial" w:hAnsi="Arial" w:cs="Arial"/>
          <w:b/>
          <w:bCs/>
          <w:color w:val="002060"/>
        </w:rPr>
      </w:pPr>
    </w:p>
    <w:p w:rsidR="00B2436D" w:rsidRPr="000D1053" w:rsidRDefault="00B2436D" w:rsidP="007B2981">
      <w:pPr>
        <w:widowControl w:val="0"/>
        <w:autoSpaceDE w:val="0"/>
        <w:autoSpaceDN w:val="0"/>
        <w:adjustRightInd w:val="0"/>
        <w:ind w:right="20"/>
        <w:jc w:val="both"/>
        <w:rPr>
          <w:rFonts w:ascii="Arial" w:hAnsi="Arial" w:cs="Arial"/>
          <w:b/>
          <w:bCs/>
          <w:color w:val="002060"/>
        </w:rPr>
      </w:pPr>
    </w:p>
    <w:p w:rsidR="00B2436D" w:rsidRPr="000D1053" w:rsidRDefault="00B2436D" w:rsidP="007B2981">
      <w:pPr>
        <w:widowControl w:val="0"/>
        <w:autoSpaceDE w:val="0"/>
        <w:autoSpaceDN w:val="0"/>
        <w:adjustRightInd w:val="0"/>
        <w:ind w:right="20"/>
        <w:jc w:val="both"/>
        <w:rPr>
          <w:rFonts w:ascii="Arial" w:hAnsi="Arial" w:cs="Arial"/>
          <w:b/>
          <w:bCs/>
          <w:color w:val="002060"/>
        </w:rPr>
      </w:pPr>
    </w:p>
    <w:p w:rsidR="00B2436D" w:rsidRPr="000D1053" w:rsidRDefault="00B2436D" w:rsidP="007B2981">
      <w:pPr>
        <w:widowControl w:val="0"/>
        <w:autoSpaceDE w:val="0"/>
        <w:autoSpaceDN w:val="0"/>
        <w:adjustRightInd w:val="0"/>
        <w:ind w:right="20"/>
        <w:jc w:val="both"/>
        <w:rPr>
          <w:rFonts w:ascii="Arial" w:hAnsi="Arial" w:cs="Arial"/>
          <w:b/>
          <w:bCs/>
          <w:color w:val="002060"/>
        </w:rPr>
      </w:pPr>
    </w:p>
    <w:p w:rsidR="00B2436D" w:rsidRPr="000D1053" w:rsidRDefault="00B2436D" w:rsidP="007B2981">
      <w:pPr>
        <w:widowControl w:val="0"/>
        <w:autoSpaceDE w:val="0"/>
        <w:autoSpaceDN w:val="0"/>
        <w:adjustRightInd w:val="0"/>
        <w:ind w:right="20"/>
        <w:jc w:val="both"/>
        <w:rPr>
          <w:rFonts w:ascii="Arial" w:hAnsi="Arial" w:cs="Arial"/>
          <w:b/>
          <w:bCs/>
          <w:color w:val="002060"/>
        </w:rPr>
      </w:pPr>
    </w:p>
    <w:p w:rsidR="00674984" w:rsidRPr="000D1053" w:rsidRDefault="00674984" w:rsidP="007B2981">
      <w:pPr>
        <w:widowControl w:val="0"/>
        <w:autoSpaceDE w:val="0"/>
        <w:autoSpaceDN w:val="0"/>
        <w:adjustRightInd w:val="0"/>
        <w:ind w:right="20"/>
        <w:jc w:val="both"/>
        <w:rPr>
          <w:rFonts w:ascii="Arial" w:hAnsi="Arial" w:cs="Arial"/>
          <w:b/>
          <w:bCs/>
          <w:color w:val="002060"/>
        </w:rPr>
      </w:pPr>
    </w:p>
    <w:p w:rsidR="00023B22" w:rsidRPr="000D1053" w:rsidRDefault="00F31E94" w:rsidP="00F31E94">
      <w:pPr>
        <w:widowControl w:val="0"/>
        <w:tabs>
          <w:tab w:val="left" w:pos="7770"/>
        </w:tabs>
        <w:autoSpaceDE w:val="0"/>
        <w:ind w:right="20"/>
        <w:jc w:val="both"/>
        <w:rPr>
          <w:rFonts w:ascii="Arial" w:hAnsi="Arial" w:cs="Arial"/>
          <w:b/>
          <w:bCs/>
          <w:color w:val="002060"/>
          <w:sz w:val="22"/>
          <w:szCs w:val="22"/>
        </w:rPr>
      </w:pPr>
      <w:r w:rsidRPr="000D1053">
        <w:rPr>
          <w:rFonts w:ascii="Arial" w:hAnsi="Arial" w:cs="Arial"/>
          <w:b/>
          <w:bCs/>
          <w:color w:val="002060"/>
          <w:sz w:val="22"/>
          <w:szCs w:val="22"/>
        </w:rPr>
        <w:lastRenderedPageBreak/>
        <w:t>3.QuadraVision Analytics, Inc</w:t>
      </w:r>
      <w:r w:rsidR="00AE3E52" w:rsidRPr="000D1053">
        <w:rPr>
          <w:rFonts w:ascii="Arial" w:hAnsi="Arial" w:cs="Arial"/>
          <w:color w:val="002060"/>
        </w:rPr>
        <w:t xml:space="preserve">                                        </w:t>
      </w:r>
      <w:proofErr w:type="gramStart"/>
      <w:r w:rsidR="00AE3E52" w:rsidRPr="000D1053">
        <w:rPr>
          <w:rFonts w:ascii="Arial" w:hAnsi="Arial" w:cs="Arial"/>
          <w:color w:val="002060"/>
        </w:rPr>
        <w:t xml:space="preserve">  </w:t>
      </w:r>
      <w:r w:rsidR="00FE0345" w:rsidRPr="000D1053">
        <w:rPr>
          <w:rFonts w:ascii="Arial" w:hAnsi="Arial" w:cs="Arial"/>
          <w:color w:val="002060"/>
        </w:rPr>
        <w:t>.</w:t>
      </w:r>
      <w:proofErr w:type="gramEnd"/>
      <w:r w:rsidR="00023B22" w:rsidRPr="000D1053">
        <w:rPr>
          <w:rFonts w:ascii="Arial" w:hAnsi="Arial" w:cs="Arial"/>
          <w:color w:val="002060"/>
        </w:rPr>
        <w:t xml:space="preserve"> </w:t>
      </w:r>
      <w:r w:rsidR="00AE0E96">
        <w:rPr>
          <w:rFonts w:ascii="Arial" w:hAnsi="Arial" w:cs="Arial"/>
          <w:color w:val="002060"/>
        </w:rPr>
        <w:t xml:space="preserve">              </w:t>
      </w:r>
      <w:r w:rsidR="00AE0E96" w:rsidRPr="007F6165">
        <w:rPr>
          <w:rFonts w:ascii="Arial" w:hAnsi="Arial" w:cs="Arial"/>
          <w:bCs/>
          <w:color w:val="002060"/>
        </w:rPr>
        <w:t>May’15 to August’16</w:t>
      </w:r>
    </w:p>
    <w:p w:rsidR="00023B22" w:rsidRPr="000D1053" w:rsidRDefault="00023B22" w:rsidP="007B2981">
      <w:pPr>
        <w:jc w:val="both"/>
        <w:rPr>
          <w:rFonts w:ascii="Arial" w:hAnsi="Arial" w:cs="Arial"/>
          <w:b/>
          <w:bCs/>
          <w:color w:val="002060"/>
        </w:rPr>
      </w:pPr>
      <w:r w:rsidRPr="000D1053">
        <w:rPr>
          <w:rFonts w:ascii="Arial" w:hAnsi="Arial" w:cs="Arial"/>
          <w:b/>
          <w:bCs/>
          <w:color w:val="002060"/>
        </w:rPr>
        <w:t xml:space="preserve">Designation/Role: </w:t>
      </w:r>
      <w:r w:rsidR="00AE3E52" w:rsidRPr="000D1053">
        <w:rPr>
          <w:rFonts w:ascii="Arial" w:hAnsi="Arial" w:cs="Arial"/>
          <w:bCs/>
          <w:color w:val="002060"/>
        </w:rPr>
        <w:t>Software Engineer</w:t>
      </w:r>
    </w:p>
    <w:p w:rsidR="00023B22" w:rsidRPr="000D1053" w:rsidRDefault="00023B22" w:rsidP="007B2981">
      <w:pPr>
        <w:jc w:val="both"/>
        <w:rPr>
          <w:rFonts w:ascii="Arial" w:hAnsi="Arial" w:cs="Arial"/>
          <w:b/>
          <w:bCs/>
          <w:color w:val="002060"/>
        </w:rPr>
      </w:pPr>
    </w:p>
    <w:p w:rsidR="00023B22" w:rsidRPr="000D1053" w:rsidRDefault="00023B22" w:rsidP="007B2981">
      <w:pPr>
        <w:jc w:val="both"/>
        <w:rPr>
          <w:rFonts w:ascii="Arial" w:hAnsi="Arial" w:cs="Arial"/>
          <w:bCs/>
          <w:color w:val="002060"/>
        </w:rPr>
      </w:pPr>
      <w:r w:rsidRPr="000D1053">
        <w:rPr>
          <w:rFonts w:ascii="Arial" w:hAnsi="Arial" w:cs="Arial"/>
          <w:bCs/>
          <w:color w:val="002060"/>
        </w:rPr>
        <w:t>Platform &amp; Skills</w:t>
      </w:r>
      <w:r w:rsidR="003469FF" w:rsidRPr="000D1053">
        <w:rPr>
          <w:rFonts w:ascii="Arial" w:hAnsi="Arial" w:cs="Arial"/>
          <w:bCs/>
          <w:color w:val="002060"/>
        </w:rPr>
        <w:t xml:space="preserve">: Core Java, J2EE, JSP, </w:t>
      </w:r>
      <w:r w:rsidR="00E914A1" w:rsidRPr="000D1053">
        <w:rPr>
          <w:rFonts w:ascii="Arial" w:hAnsi="Arial" w:cs="Arial"/>
          <w:bCs/>
          <w:color w:val="002060"/>
        </w:rPr>
        <w:t>Spring</w:t>
      </w:r>
      <w:r w:rsidR="00AE3E52" w:rsidRPr="000D1053">
        <w:rPr>
          <w:rFonts w:ascii="Arial" w:hAnsi="Arial" w:cs="Arial"/>
          <w:bCs/>
          <w:color w:val="002060"/>
        </w:rPr>
        <w:t xml:space="preserve"> MVC</w:t>
      </w:r>
      <w:r w:rsidR="00E914A1" w:rsidRPr="000D1053">
        <w:rPr>
          <w:rFonts w:ascii="Arial" w:hAnsi="Arial" w:cs="Arial"/>
          <w:bCs/>
          <w:color w:val="002060"/>
        </w:rPr>
        <w:t>, Hibernate MySQL</w:t>
      </w:r>
      <w:r w:rsidRPr="000D1053">
        <w:rPr>
          <w:rFonts w:ascii="Arial" w:hAnsi="Arial" w:cs="Arial"/>
          <w:bCs/>
          <w:color w:val="002060"/>
        </w:rPr>
        <w:t xml:space="preserve">, Windows, Linux, JDK </w:t>
      </w:r>
      <w:r w:rsidR="003469FF" w:rsidRPr="000D1053">
        <w:rPr>
          <w:rFonts w:ascii="Arial" w:hAnsi="Arial" w:cs="Arial"/>
          <w:bCs/>
          <w:color w:val="002060"/>
        </w:rPr>
        <w:t>1.6, Maven</w:t>
      </w:r>
      <w:r w:rsidR="00821388" w:rsidRPr="000D1053">
        <w:rPr>
          <w:rFonts w:ascii="Arial" w:hAnsi="Arial" w:cs="Arial"/>
          <w:bCs/>
          <w:color w:val="002060"/>
        </w:rPr>
        <w:t>,</w:t>
      </w:r>
      <w:r w:rsidR="003469FF" w:rsidRPr="000D1053">
        <w:rPr>
          <w:rFonts w:ascii="Arial" w:hAnsi="Arial" w:cs="Arial"/>
          <w:bCs/>
          <w:color w:val="002060"/>
        </w:rPr>
        <w:t xml:space="preserve"> tomcat.</w:t>
      </w:r>
    </w:p>
    <w:p w:rsidR="00023B22" w:rsidRPr="000D1053" w:rsidRDefault="00023B22" w:rsidP="007B2981">
      <w:pPr>
        <w:jc w:val="both"/>
        <w:rPr>
          <w:rFonts w:ascii="Arial" w:hAnsi="Arial" w:cs="Arial"/>
          <w:color w:val="002060"/>
        </w:rPr>
      </w:pPr>
    </w:p>
    <w:p w:rsidR="00023B22" w:rsidRPr="000D1053" w:rsidRDefault="00023B22" w:rsidP="003469FF">
      <w:pPr>
        <w:pStyle w:val="BodyText"/>
        <w:tabs>
          <w:tab w:val="left" w:pos="8640"/>
        </w:tabs>
        <w:ind w:right="-7"/>
        <w:rPr>
          <w:bCs/>
          <w:color w:val="002060"/>
        </w:rPr>
      </w:pPr>
      <w:r w:rsidRPr="000D1053">
        <w:rPr>
          <w:b/>
          <w:bCs/>
          <w:color w:val="002060"/>
        </w:rPr>
        <w:t>Brief:</w:t>
      </w:r>
      <w:r w:rsidRPr="000D1053">
        <w:rPr>
          <w:bCs/>
          <w:color w:val="002060"/>
        </w:rPr>
        <w:t xml:space="preserve"> </w:t>
      </w:r>
      <w:proofErr w:type="spellStart"/>
      <w:r w:rsidR="003469FF" w:rsidRPr="000D1053">
        <w:rPr>
          <w:bCs/>
          <w:color w:val="002060"/>
        </w:rPr>
        <w:t>QuadraVision</w:t>
      </w:r>
      <w:proofErr w:type="spellEnd"/>
      <w:r w:rsidR="003469FF" w:rsidRPr="000D1053">
        <w:rPr>
          <w:bCs/>
          <w:color w:val="002060"/>
        </w:rPr>
        <w:t xml:space="preserve"> Analytics, Inc. is a financial asset software system </w:t>
      </w:r>
      <w:r w:rsidR="00AE0E96" w:rsidRPr="000D1053">
        <w:rPr>
          <w:bCs/>
          <w:color w:val="002060"/>
        </w:rPr>
        <w:t>for valuing</w:t>
      </w:r>
      <w:r w:rsidR="003469FF" w:rsidRPr="000D1053">
        <w:rPr>
          <w:bCs/>
          <w:color w:val="002060"/>
        </w:rPr>
        <w:t xml:space="preserve"> loans (residential mortgages, HELOCs, auto, credit card, consumer unsecured, commercial, etc.) ,valuing other financial assets (mortgage servicing rights (MSRs), mortgage-backed securities (MBS), asset-backed securities (ABS), caps, swap and Tracking, managing, and reporting results of loan file due diligence reviews, Tracking, managing, and reporting mortgage repurchase requests and claims, and Projecting delinquencies, loss reserves, provisions and charge-offs</w:t>
      </w:r>
      <w:r w:rsidR="0057017D" w:rsidRPr="000D1053">
        <w:rPr>
          <w:bCs/>
          <w:color w:val="002060"/>
        </w:rPr>
        <w:t>.</w:t>
      </w:r>
    </w:p>
    <w:p w:rsidR="0057017D" w:rsidRPr="000D1053" w:rsidRDefault="0057017D" w:rsidP="003469FF">
      <w:pPr>
        <w:pStyle w:val="BodyText"/>
        <w:tabs>
          <w:tab w:val="left" w:pos="8640"/>
        </w:tabs>
        <w:ind w:right="-7"/>
        <w:rPr>
          <w:bCs/>
          <w:color w:val="002060"/>
        </w:rPr>
      </w:pPr>
    </w:p>
    <w:p w:rsidR="00023B22" w:rsidRPr="000D1053" w:rsidRDefault="005C5753" w:rsidP="007B2981">
      <w:pPr>
        <w:jc w:val="both"/>
        <w:rPr>
          <w:rFonts w:ascii="Arial" w:hAnsi="Arial" w:cs="Arial"/>
          <w:bCs/>
          <w:color w:val="002060"/>
        </w:rPr>
      </w:pPr>
      <w:r w:rsidRPr="000D1053">
        <w:rPr>
          <w:rFonts w:ascii="Arial" w:hAnsi="Arial" w:cs="Arial"/>
          <w:b/>
          <w:bCs/>
          <w:color w:val="002060"/>
        </w:rPr>
        <w:t>Responsibilities:</w:t>
      </w:r>
    </w:p>
    <w:p w:rsidR="00413121" w:rsidRPr="000D1053" w:rsidRDefault="00413121" w:rsidP="00413121">
      <w:pPr>
        <w:numPr>
          <w:ilvl w:val="0"/>
          <w:numId w:val="15"/>
        </w:numPr>
        <w:ind w:left="1080"/>
        <w:jc w:val="both"/>
        <w:rPr>
          <w:rFonts w:ascii="Arial" w:hAnsi="Arial" w:cs="Arial"/>
          <w:bCs/>
          <w:color w:val="002060"/>
        </w:rPr>
      </w:pPr>
      <w:r w:rsidRPr="000D1053">
        <w:rPr>
          <w:rFonts w:ascii="Arial" w:hAnsi="Arial" w:cs="Arial"/>
          <w:bCs/>
          <w:color w:val="002060"/>
        </w:rPr>
        <w:t>Interacting with the clients to understand their business requirements</w:t>
      </w:r>
    </w:p>
    <w:p w:rsidR="00413121" w:rsidRPr="000D1053" w:rsidRDefault="00413121" w:rsidP="00413121">
      <w:pPr>
        <w:numPr>
          <w:ilvl w:val="0"/>
          <w:numId w:val="15"/>
        </w:numPr>
        <w:ind w:left="1080"/>
        <w:jc w:val="both"/>
        <w:rPr>
          <w:rFonts w:ascii="Arial" w:hAnsi="Arial" w:cs="Arial"/>
          <w:bCs/>
          <w:color w:val="002060"/>
        </w:rPr>
      </w:pPr>
      <w:r w:rsidRPr="000D1053">
        <w:rPr>
          <w:rFonts w:ascii="Arial" w:hAnsi="Arial" w:cs="Arial"/>
          <w:bCs/>
          <w:color w:val="002060"/>
        </w:rPr>
        <w:t>Providing production support to multiple application.</w:t>
      </w:r>
    </w:p>
    <w:p w:rsidR="00B2436D" w:rsidRPr="000D1053" w:rsidRDefault="00B2436D" w:rsidP="00B2436D">
      <w:pPr>
        <w:numPr>
          <w:ilvl w:val="0"/>
          <w:numId w:val="15"/>
        </w:numPr>
        <w:ind w:left="1080"/>
        <w:jc w:val="both"/>
        <w:rPr>
          <w:rFonts w:ascii="Arial" w:hAnsi="Arial" w:cs="Arial"/>
          <w:bCs/>
          <w:color w:val="002060"/>
        </w:rPr>
      </w:pPr>
      <w:r w:rsidRPr="000D1053">
        <w:rPr>
          <w:rFonts w:ascii="Arial" w:hAnsi="Arial" w:cs="Arial"/>
          <w:bCs/>
          <w:color w:val="002060"/>
        </w:rPr>
        <w:t>Written Controller classes and their implementation in Spring MVC.</w:t>
      </w:r>
    </w:p>
    <w:p w:rsidR="00B2436D" w:rsidRPr="000D1053" w:rsidRDefault="00B2436D" w:rsidP="00B2436D">
      <w:pPr>
        <w:numPr>
          <w:ilvl w:val="0"/>
          <w:numId w:val="15"/>
        </w:numPr>
        <w:ind w:left="1080"/>
        <w:jc w:val="both"/>
        <w:rPr>
          <w:rFonts w:ascii="Arial" w:hAnsi="Arial" w:cs="Arial"/>
          <w:bCs/>
          <w:color w:val="002060"/>
        </w:rPr>
      </w:pPr>
      <w:r w:rsidRPr="000D1053">
        <w:rPr>
          <w:rFonts w:ascii="Arial" w:hAnsi="Arial" w:cs="Arial"/>
          <w:bCs/>
          <w:color w:val="002060"/>
        </w:rPr>
        <w:t>Written Security Codes for Application through Spring Security.</w:t>
      </w:r>
    </w:p>
    <w:p w:rsidR="00B2436D" w:rsidRPr="000D1053" w:rsidRDefault="00B2436D" w:rsidP="00B2436D">
      <w:pPr>
        <w:numPr>
          <w:ilvl w:val="0"/>
          <w:numId w:val="15"/>
        </w:numPr>
        <w:ind w:left="1080"/>
        <w:jc w:val="both"/>
        <w:rPr>
          <w:rFonts w:ascii="Arial" w:hAnsi="Arial" w:cs="Arial"/>
          <w:bCs/>
          <w:color w:val="002060"/>
        </w:rPr>
      </w:pPr>
      <w:r w:rsidRPr="000D1053">
        <w:rPr>
          <w:rFonts w:ascii="Arial" w:hAnsi="Arial" w:cs="Arial"/>
          <w:bCs/>
          <w:color w:val="002060"/>
        </w:rPr>
        <w:t>Written DAO’s and their implementations With Hibernate.</w:t>
      </w:r>
    </w:p>
    <w:p w:rsidR="00B2436D" w:rsidRPr="000D1053" w:rsidRDefault="00B2436D" w:rsidP="00B2436D">
      <w:pPr>
        <w:numPr>
          <w:ilvl w:val="0"/>
          <w:numId w:val="15"/>
        </w:numPr>
        <w:ind w:left="1080"/>
        <w:jc w:val="both"/>
        <w:rPr>
          <w:rFonts w:ascii="Arial" w:hAnsi="Arial" w:cs="Arial"/>
          <w:bCs/>
          <w:color w:val="002060"/>
        </w:rPr>
      </w:pPr>
      <w:r w:rsidRPr="000D1053">
        <w:rPr>
          <w:rFonts w:ascii="Arial" w:hAnsi="Arial" w:cs="Arial"/>
          <w:bCs/>
          <w:color w:val="002060"/>
        </w:rPr>
        <w:t>Written Spring Service Interfaces and their implementations.</w:t>
      </w:r>
    </w:p>
    <w:p w:rsidR="00B2436D" w:rsidRPr="000D1053" w:rsidRDefault="00B2436D" w:rsidP="00B2436D">
      <w:pPr>
        <w:numPr>
          <w:ilvl w:val="0"/>
          <w:numId w:val="15"/>
        </w:numPr>
        <w:ind w:left="1080"/>
        <w:jc w:val="both"/>
        <w:rPr>
          <w:rFonts w:ascii="Arial" w:hAnsi="Arial" w:cs="Arial"/>
          <w:bCs/>
          <w:color w:val="002060"/>
        </w:rPr>
      </w:pPr>
      <w:r w:rsidRPr="000D1053">
        <w:rPr>
          <w:rFonts w:ascii="Arial" w:hAnsi="Arial" w:cs="Arial"/>
          <w:bCs/>
          <w:color w:val="002060"/>
        </w:rPr>
        <w:t>Written Hibernate Components.</w:t>
      </w:r>
    </w:p>
    <w:p w:rsidR="00413121" w:rsidRPr="000D1053" w:rsidRDefault="00413121" w:rsidP="00413121">
      <w:pPr>
        <w:ind w:left="1080"/>
        <w:jc w:val="both"/>
        <w:rPr>
          <w:rFonts w:ascii="Arial" w:hAnsi="Arial" w:cs="Arial"/>
          <w:bCs/>
          <w:color w:val="002060"/>
        </w:rPr>
      </w:pPr>
    </w:p>
    <w:p w:rsidR="00883CDF" w:rsidRPr="000D1053" w:rsidRDefault="00883CDF" w:rsidP="007B2981">
      <w:pPr>
        <w:pStyle w:val="Heading1"/>
        <w:keepNext/>
        <w:pBdr>
          <w:top w:val="none" w:sz="0" w:space="0" w:color="auto"/>
        </w:pBdr>
        <w:suppressAutoHyphens/>
        <w:spacing w:before="0" w:after="0"/>
        <w:ind w:right="634"/>
        <w:jc w:val="both"/>
        <w:rPr>
          <w:rFonts w:ascii="Arial" w:hAnsi="Arial" w:cs="Arial"/>
          <w:color w:val="002060"/>
          <w:sz w:val="20"/>
          <w:szCs w:val="20"/>
          <w:u w:val="single"/>
        </w:rPr>
      </w:pPr>
    </w:p>
    <w:p w:rsidR="00B2436D" w:rsidRPr="000D1053" w:rsidRDefault="00B2436D" w:rsidP="00B2436D">
      <w:pPr>
        <w:widowControl w:val="0"/>
        <w:tabs>
          <w:tab w:val="left" w:pos="7770"/>
        </w:tabs>
        <w:autoSpaceDE w:val="0"/>
        <w:ind w:right="20"/>
        <w:jc w:val="both"/>
        <w:rPr>
          <w:rFonts w:ascii="Arial" w:hAnsi="Arial" w:cs="Arial"/>
          <w:b/>
          <w:bCs/>
          <w:color w:val="002060"/>
          <w:sz w:val="22"/>
          <w:szCs w:val="22"/>
        </w:rPr>
      </w:pPr>
      <w:r w:rsidRPr="000D1053">
        <w:rPr>
          <w:rFonts w:ascii="Arial" w:hAnsi="Arial" w:cs="Arial"/>
          <w:b/>
          <w:bCs/>
          <w:color w:val="002060"/>
        </w:rPr>
        <w:t>4.</w:t>
      </w:r>
      <w:r w:rsidR="00894E6D" w:rsidRPr="000D1053">
        <w:rPr>
          <w:rFonts w:ascii="Arial" w:hAnsi="Arial" w:cs="Arial"/>
          <w:b/>
          <w:bCs/>
          <w:color w:val="002060"/>
        </w:rPr>
        <w:t xml:space="preserve"> NEXIA Healthcare Management</w:t>
      </w:r>
      <w:r w:rsidRPr="000D1053">
        <w:rPr>
          <w:rFonts w:ascii="Arial" w:hAnsi="Arial" w:cs="Arial"/>
          <w:color w:val="002060"/>
        </w:rPr>
        <w:t xml:space="preserve">                                        </w:t>
      </w:r>
      <w:proofErr w:type="gramStart"/>
      <w:r w:rsidRPr="000D1053">
        <w:rPr>
          <w:rFonts w:ascii="Arial" w:hAnsi="Arial" w:cs="Arial"/>
          <w:color w:val="002060"/>
        </w:rPr>
        <w:t xml:space="preserve">  .</w:t>
      </w:r>
      <w:proofErr w:type="gramEnd"/>
      <w:r w:rsidRPr="000D1053">
        <w:rPr>
          <w:rFonts w:ascii="Arial" w:hAnsi="Arial" w:cs="Arial"/>
          <w:color w:val="002060"/>
        </w:rPr>
        <w:t xml:space="preserve"> </w:t>
      </w:r>
      <w:r w:rsidR="00AE0E96">
        <w:rPr>
          <w:rFonts w:ascii="Arial" w:hAnsi="Arial" w:cs="Arial"/>
          <w:color w:val="002060"/>
        </w:rPr>
        <w:t xml:space="preserve">                </w:t>
      </w:r>
      <w:r w:rsidR="00AE0E96" w:rsidRPr="007F6165">
        <w:rPr>
          <w:rFonts w:ascii="Arial" w:hAnsi="Arial" w:cs="Arial"/>
          <w:bCs/>
          <w:color w:val="002060"/>
        </w:rPr>
        <w:t>June’14 to May’15</w:t>
      </w:r>
    </w:p>
    <w:p w:rsidR="00B2436D" w:rsidRPr="000D1053" w:rsidRDefault="00B2436D" w:rsidP="00B2436D">
      <w:pPr>
        <w:jc w:val="both"/>
        <w:rPr>
          <w:rFonts w:ascii="Arial" w:hAnsi="Arial" w:cs="Arial"/>
          <w:b/>
          <w:bCs/>
          <w:color w:val="002060"/>
        </w:rPr>
      </w:pPr>
      <w:r w:rsidRPr="000D1053">
        <w:rPr>
          <w:rFonts w:ascii="Arial" w:hAnsi="Arial" w:cs="Arial"/>
          <w:b/>
          <w:bCs/>
          <w:color w:val="002060"/>
        </w:rPr>
        <w:t xml:space="preserve">Designation/Role: </w:t>
      </w:r>
      <w:r w:rsidRPr="000D1053">
        <w:rPr>
          <w:rFonts w:ascii="Arial" w:hAnsi="Arial" w:cs="Arial"/>
          <w:bCs/>
          <w:color w:val="002060"/>
        </w:rPr>
        <w:t>Software Engineer</w:t>
      </w:r>
    </w:p>
    <w:p w:rsidR="00B2436D" w:rsidRPr="000D1053" w:rsidRDefault="00B2436D" w:rsidP="00B2436D">
      <w:pPr>
        <w:jc w:val="both"/>
        <w:rPr>
          <w:rFonts w:ascii="Arial" w:hAnsi="Arial" w:cs="Arial"/>
          <w:b/>
          <w:bCs/>
          <w:color w:val="002060"/>
        </w:rPr>
      </w:pPr>
    </w:p>
    <w:p w:rsidR="00B2436D" w:rsidRPr="000D1053" w:rsidRDefault="00B2436D" w:rsidP="00B2436D">
      <w:pPr>
        <w:jc w:val="both"/>
        <w:rPr>
          <w:rFonts w:ascii="Arial" w:hAnsi="Arial" w:cs="Arial"/>
          <w:bCs/>
          <w:color w:val="002060"/>
        </w:rPr>
      </w:pPr>
      <w:r w:rsidRPr="000D1053">
        <w:rPr>
          <w:rFonts w:ascii="Arial" w:hAnsi="Arial" w:cs="Arial"/>
          <w:bCs/>
          <w:color w:val="002060"/>
        </w:rPr>
        <w:t>Platform &amp; Skills: Core Java, J2EE, JSP, Spring MVC, Hibernate MySQL, Windows, Linux, JDK 1.6, Maven, tomcat.</w:t>
      </w:r>
    </w:p>
    <w:p w:rsidR="00B2436D" w:rsidRPr="000D1053" w:rsidRDefault="00B2436D" w:rsidP="00B2436D">
      <w:pPr>
        <w:jc w:val="both"/>
        <w:rPr>
          <w:rFonts w:ascii="Arial" w:hAnsi="Arial" w:cs="Arial"/>
          <w:color w:val="002060"/>
        </w:rPr>
      </w:pPr>
    </w:p>
    <w:p w:rsidR="00894E6D" w:rsidRPr="000D1053" w:rsidRDefault="00B2436D" w:rsidP="00894E6D">
      <w:pPr>
        <w:pStyle w:val="BodyText"/>
        <w:tabs>
          <w:tab w:val="left" w:pos="8640"/>
        </w:tabs>
        <w:ind w:right="-7"/>
        <w:rPr>
          <w:bCs/>
          <w:color w:val="002060"/>
        </w:rPr>
      </w:pPr>
      <w:r w:rsidRPr="000D1053">
        <w:rPr>
          <w:b/>
          <w:bCs/>
          <w:color w:val="002060"/>
        </w:rPr>
        <w:t>Brief:</w:t>
      </w:r>
      <w:r w:rsidRPr="000D1053">
        <w:rPr>
          <w:bCs/>
          <w:color w:val="002060"/>
        </w:rPr>
        <w:t xml:space="preserve"> </w:t>
      </w:r>
      <w:r w:rsidR="00894E6D" w:rsidRPr="000D1053">
        <w:rPr>
          <w:bCs/>
          <w:color w:val="002060"/>
        </w:rPr>
        <w:t xml:space="preserve">This project mainly focuses on Doctors &amp; Patients relation. This software facilitates a doctor to get a registration which provides a quick reference of </w:t>
      </w:r>
      <w:proofErr w:type="gramStart"/>
      <w:r w:rsidR="00894E6D" w:rsidRPr="000D1053">
        <w:rPr>
          <w:bCs/>
          <w:color w:val="002060"/>
        </w:rPr>
        <w:t>past history</w:t>
      </w:r>
      <w:proofErr w:type="gramEnd"/>
      <w:r w:rsidR="00894E6D" w:rsidRPr="000D1053">
        <w:rPr>
          <w:bCs/>
          <w:color w:val="002060"/>
        </w:rPr>
        <w:t xml:space="preserve"> related to a patient like his/her symptoms, drug allergies, family history etc. Doctors can use this information for further advices. </w:t>
      </w:r>
      <w:proofErr w:type="gramStart"/>
      <w:r w:rsidR="00894E6D" w:rsidRPr="000D1053">
        <w:rPr>
          <w:bCs/>
          <w:color w:val="002060"/>
        </w:rPr>
        <w:t>So</w:t>
      </w:r>
      <w:proofErr w:type="gramEnd"/>
      <w:r w:rsidR="00894E6D" w:rsidRPr="000D1053">
        <w:rPr>
          <w:bCs/>
          <w:color w:val="002060"/>
        </w:rPr>
        <w:t xml:space="preserve"> doctors will feel simple while treating a patient which he already treated before.</w:t>
      </w:r>
    </w:p>
    <w:p w:rsidR="00894E6D" w:rsidRPr="000D1053" w:rsidRDefault="00894E6D" w:rsidP="00894E6D">
      <w:pPr>
        <w:pStyle w:val="BodyText"/>
        <w:tabs>
          <w:tab w:val="left" w:pos="8640"/>
        </w:tabs>
        <w:ind w:right="-7"/>
        <w:rPr>
          <w:bCs/>
          <w:color w:val="002060"/>
        </w:rPr>
      </w:pPr>
      <w:r w:rsidRPr="000D1053">
        <w:rPr>
          <w:bCs/>
          <w:color w:val="002060"/>
        </w:rPr>
        <w:t xml:space="preserve">In this system patient will also facilitate by user-id and password to get online appointment with a doctor. </w:t>
      </w:r>
      <w:proofErr w:type="gramStart"/>
      <w:r w:rsidRPr="000D1053">
        <w:rPr>
          <w:bCs/>
          <w:color w:val="002060"/>
        </w:rPr>
        <w:t>So</w:t>
      </w:r>
      <w:proofErr w:type="gramEnd"/>
      <w:r w:rsidRPr="000D1053">
        <w:rPr>
          <w:bCs/>
          <w:color w:val="002060"/>
        </w:rPr>
        <w:t xml:space="preserve"> no patient will suffer for getting an appointment because all information about doctors like his/her available hospital name, available time </w:t>
      </w:r>
      <w:proofErr w:type="spellStart"/>
      <w:r w:rsidRPr="000D1053">
        <w:rPr>
          <w:bCs/>
          <w:color w:val="002060"/>
        </w:rPr>
        <w:t>etc</w:t>
      </w:r>
      <w:proofErr w:type="spellEnd"/>
      <w:r w:rsidRPr="000D1053">
        <w:rPr>
          <w:bCs/>
          <w:color w:val="002060"/>
        </w:rPr>
        <w:t xml:space="preserve"> will be open in the web for that day. If a patient wants appointment for a doctor then he can send a message and can engage.</w:t>
      </w:r>
    </w:p>
    <w:p w:rsidR="00894E6D" w:rsidRPr="000D1053" w:rsidRDefault="00894E6D" w:rsidP="00B2436D">
      <w:pPr>
        <w:pStyle w:val="BodyText"/>
        <w:tabs>
          <w:tab w:val="left" w:pos="8640"/>
        </w:tabs>
        <w:ind w:right="-7"/>
        <w:rPr>
          <w:bCs/>
          <w:color w:val="002060"/>
        </w:rPr>
      </w:pPr>
    </w:p>
    <w:p w:rsidR="00B2436D" w:rsidRPr="000D1053" w:rsidRDefault="00B2436D" w:rsidP="00B2436D">
      <w:pPr>
        <w:jc w:val="both"/>
        <w:rPr>
          <w:rFonts w:ascii="Arial" w:hAnsi="Arial" w:cs="Arial"/>
          <w:bCs/>
          <w:color w:val="002060"/>
        </w:rPr>
      </w:pPr>
      <w:r w:rsidRPr="000D1053">
        <w:rPr>
          <w:rFonts w:ascii="Arial" w:hAnsi="Arial" w:cs="Arial"/>
          <w:b/>
          <w:bCs/>
          <w:color w:val="002060"/>
        </w:rPr>
        <w:t>Responsibilities:</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Designed JSP’s as per the Requirement.</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Implemented Action Classes.</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Implemented Form Validations.</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Written DAO’s and their implementations With Hibernate.</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Written Spring Service Interfaces and their implementations.</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Written Spring DAO’s and their implementations With Hibernate.</w:t>
      </w:r>
    </w:p>
    <w:p w:rsidR="00B243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Written Hibernate Components.</w:t>
      </w:r>
    </w:p>
    <w:p w:rsidR="0057017D" w:rsidRPr="000D1053" w:rsidRDefault="0057017D" w:rsidP="0057017D">
      <w:pPr>
        <w:ind w:left="1080"/>
        <w:jc w:val="both"/>
        <w:rPr>
          <w:rFonts w:ascii="Arial" w:hAnsi="Arial" w:cs="Arial"/>
          <w:bCs/>
          <w:color w:val="002060"/>
        </w:rPr>
      </w:pPr>
    </w:p>
    <w:p w:rsidR="00211702" w:rsidRPr="000D1053" w:rsidRDefault="00211702" w:rsidP="0057017D">
      <w:pPr>
        <w:ind w:left="1080"/>
        <w:jc w:val="both"/>
        <w:rPr>
          <w:rFonts w:ascii="Arial" w:hAnsi="Arial" w:cs="Arial"/>
          <w:bCs/>
          <w:color w:val="002060"/>
        </w:rPr>
      </w:pPr>
    </w:p>
    <w:p w:rsidR="00211702" w:rsidRPr="000D1053" w:rsidRDefault="00211702" w:rsidP="0057017D">
      <w:pPr>
        <w:ind w:left="1080"/>
        <w:jc w:val="both"/>
        <w:rPr>
          <w:rFonts w:ascii="Arial" w:hAnsi="Arial" w:cs="Arial"/>
          <w:bCs/>
          <w:color w:val="002060"/>
        </w:rPr>
      </w:pPr>
    </w:p>
    <w:p w:rsidR="00211702" w:rsidRPr="000D1053" w:rsidRDefault="00211702" w:rsidP="0057017D">
      <w:pPr>
        <w:ind w:left="1080"/>
        <w:jc w:val="both"/>
        <w:rPr>
          <w:rFonts w:ascii="Arial" w:hAnsi="Arial" w:cs="Arial"/>
          <w:bCs/>
          <w:color w:val="002060"/>
        </w:rPr>
      </w:pPr>
    </w:p>
    <w:p w:rsidR="00B2436D" w:rsidRDefault="00B2436D" w:rsidP="00B2436D">
      <w:pPr>
        <w:rPr>
          <w:color w:val="002060"/>
        </w:rPr>
      </w:pPr>
    </w:p>
    <w:p w:rsidR="007B66B2" w:rsidRPr="000D1053" w:rsidRDefault="007B66B2" w:rsidP="00B2436D">
      <w:pPr>
        <w:rPr>
          <w:color w:val="002060"/>
        </w:rPr>
      </w:pPr>
    </w:p>
    <w:p w:rsidR="00DC40B8" w:rsidRPr="000D1053" w:rsidRDefault="00DC40B8" w:rsidP="007B2981">
      <w:pPr>
        <w:pStyle w:val="JobHeading"/>
        <w:keepNext/>
        <w:spacing w:before="0" w:after="0"/>
        <w:ind w:left="720" w:hanging="720"/>
        <w:jc w:val="both"/>
        <w:rPr>
          <w:rFonts w:ascii="Arial" w:hAnsi="Arial" w:cs="Arial"/>
          <w:b/>
          <w:color w:val="002060"/>
          <w:sz w:val="24"/>
          <w:szCs w:val="24"/>
        </w:rPr>
      </w:pPr>
      <w:r w:rsidRPr="000D1053">
        <w:rPr>
          <w:rFonts w:ascii="Arial" w:hAnsi="Arial" w:cs="Arial"/>
          <w:b/>
          <w:color w:val="002060"/>
          <w:sz w:val="24"/>
          <w:szCs w:val="24"/>
          <w:u w:val="single"/>
        </w:rPr>
        <w:lastRenderedPageBreak/>
        <w:t>EDUCATION</w:t>
      </w:r>
      <w:r w:rsidRPr="000D1053">
        <w:rPr>
          <w:rFonts w:ascii="Arial" w:hAnsi="Arial" w:cs="Arial"/>
          <w:b/>
          <w:color w:val="002060"/>
          <w:sz w:val="24"/>
          <w:szCs w:val="24"/>
        </w:rPr>
        <w:t>:</w:t>
      </w:r>
    </w:p>
    <w:p w:rsidR="00023B22" w:rsidRPr="000D1053" w:rsidRDefault="00023B22" w:rsidP="00211702">
      <w:pPr>
        <w:pStyle w:val="JobHeading"/>
        <w:keepNext/>
        <w:spacing w:before="0" w:after="0"/>
        <w:ind w:left="0" w:firstLine="0"/>
        <w:jc w:val="both"/>
        <w:rPr>
          <w:rFonts w:ascii="Arial" w:hAnsi="Arial" w:cs="Arial"/>
          <w:color w:val="002060"/>
        </w:rPr>
      </w:pPr>
    </w:p>
    <w:tbl>
      <w:tblPr>
        <w:tblW w:w="8910" w:type="dxa"/>
        <w:tblInd w:w="1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98" w:type="dxa"/>
        </w:tblCellMar>
        <w:tblLook w:val="0000" w:firstRow="0" w:lastRow="0" w:firstColumn="0" w:lastColumn="0" w:noHBand="0" w:noVBand="0"/>
      </w:tblPr>
      <w:tblGrid>
        <w:gridCol w:w="3006"/>
        <w:gridCol w:w="849"/>
        <w:gridCol w:w="5055"/>
      </w:tblGrid>
      <w:tr w:rsidR="000D1053" w:rsidRPr="000D1053" w:rsidTr="00E42E16">
        <w:trPr>
          <w:trHeight w:val="320"/>
        </w:trPr>
        <w:tc>
          <w:tcPr>
            <w:tcW w:w="3006"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spacing w:line="240" w:lineRule="exact"/>
              <w:jc w:val="center"/>
              <w:rPr>
                <w:b/>
                <w:color w:val="002060"/>
                <w:highlight w:val="white"/>
              </w:rPr>
            </w:pPr>
            <w:r w:rsidRPr="000D1053">
              <w:rPr>
                <w:rFonts w:ascii="Arial" w:hAnsi="Arial" w:cs="Arial"/>
                <w:b/>
                <w:bCs/>
                <w:color w:val="002060"/>
                <w:lang w:eastAsia="zh-CN"/>
              </w:rPr>
              <w:t>D</w:t>
            </w:r>
            <w:r w:rsidRPr="000D1053">
              <w:rPr>
                <w:rFonts w:ascii="Arial" w:hAnsi="Arial" w:cs="Arial"/>
                <w:b/>
                <w:bCs/>
                <w:color w:val="002060"/>
              </w:rPr>
              <w:t>e</w:t>
            </w:r>
            <w:r w:rsidRPr="000D1053">
              <w:rPr>
                <w:rFonts w:ascii="Tahoma" w:eastAsia="Tahoma" w:hAnsi="Tahoma" w:cs="Tahoma"/>
                <w:b/>
                <w:color w:val="002060"/>
                <w:shd w:val="clear" w:color="auto" w:fill="FFFFFF"/>
              </w:rPr>
              <w:t>gree</w:t>
            </w:r>
          </w:p>
        </w:tc>
        <w:tc>
          <w:tcPr>
            <w:tcW w:w="849"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spacing w:line="240" w:lineRule="exact"/>
              <w:jc w:val="center"/>
              <w:rPr>
                <w:color w:val="002060"/>
                <w:highlight w:val="white"/>
              </w:rPr>
            </w:pPr>
            <w:r w:rsidRPr="000D1053">
              <w:rPr>
                <w:rFonts w:ascii="Tahoma" w:eastAsia="Tahoma" w:hAnsi="Tahoma" w:cs="Tahoma"/>
                <w:b/>
                <w:color w:val="002060"/>
                <w:shd w:val="clear" w:color="auto" w:fill="FFFFFF"/>
              </w:rPr>
              <w:t>Year</w:t>
            </w:r>
          </w:p>
        </w:tc>
        <w:tc>
          <w:tcPr>
            <w:tcW w:w="5055"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spacing w:line="240" w:lineRule="exact"/>
              <w:jc w:val="center"/>
              <w:rPr>
                <w:color w:val="002060"/>
                <w:highlight w:val="white"/>
              </w:rPr>
            </w:pPr>
            <w:r w:rsidRPr="000D1053">
              <w:rPr>
                <w:rFonts w:ascii="Tahoma" w:eastAsia="Tahoma" w:hAnsi="Tahoma" w:cs="Tahoma"/>
                <w:b/>
                <w:color w:val="002060"/>
                <w:shd w:val="clear" w:color="auto" w:fill="FFFFFF"/>
              </w:rPr>
              <w:t>University</w:t>
            </w:r>
          </w:p>
        </w:tc>
      </w:tr>
      <w:tr w:rsidR="000D1053" w:rsidRPr="000D1053" w:rsidTr="00E42E16">
        <w:trPr>
          <w:trHeight w:val="320"/>
        </w:trPr>
        <w:tc>
          <w:tcPr>
            <w:tcW w:w="3006"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spacing w:line="240" w:lineRule="exact"/>
              <w:jc w:val="center"/>
              <w:rPr>
                <w:color w:val="002060"/>
                <w:highlight w:val="white"/>
              </w:rPr>
            </w:pPr>
            <w:r w:rsidRPr="000D1053">
              <w:rPr>
                <w:rFonts w:ascii="Tahoma" w:eastAsia="Tahoma" w:hAnsi="Tahoma" w:cs="Tahoma"/>
                <w:color w:val="002060"/>
                <w:shd w:val="clear" w:color="auto" w:fill="FFFFFF"/>
              </w:rPr>
              <w:t>B.E.</w:t>
            </w:r>
          </w:p>
        </w:tc>
        <w:tc>
          <w:tcPr>
            <w:tcW w:w="849"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spacing w:line="240" w:lineRule="exact"/>
              <w:rPr>
                <w:color w:val="002060"/>
                <w:highlight w:val="white"/>
              </w:rPr>
            </w:pPr>
            <w:r w:rsidRPr="000D1053">
              <w:rPr>
                <w:rFonts w:ascii="Tahoma" w:eastAsia="Tahoma" w:hAnsi="Tahoma" w:cs="Tahoma"/>
                <w:color w:val="002060"/>
                <w:shd w:val="clear" w:color="auto" w:fill="FFFFFF"/>
              </w:rPr>
              <w:t>2012</w:t>
            </w:r>
          </w:p>
        </w:tc>
        <w:tc>
          <w:tcPr>
            <w:tcW w:w="5055" w:type="dxa"/>
            <w:tcBorders>
              <w:top w:val="single" w:sz="4" w:space="0" w:color="C0C0C0"/>
              <w:left w:val="single" w:sz="4" w:space="0" w:color="C0C0C0"/>
              <w:bottom w:val="single" w:sz="4" w:space="0" w:color="C0C0C0"/>
              <w:right w:val="single" w:sz="4" w:space="0" w:color="C0C0C0"/>
            </w:tcBorders>
            <w:shd w:val="clear" w:color="000000" w:fill="FFFFFF"/>
            <w:tcMar>
              <w:left w:w="98" w:type="dxa"/>
            </w:tcMar>
          </w:tcPr>
          <w:p w:rsidR="00211702" w:rsidRPr="000D1053" w:rsidRDefault="00211702" w:rsidP="00E42E16">
            <w:pPr>
              <w:tabs>
                <w:tab w:val="left" w:pos="4320"/>
                <w:tab w:val="left" w:pos="8640"/>
              </w:tabs>
              <w:spacing w:line="240" w:lineRule="exact"/>
              <w:rPr>
                <w:color w:val="002060"/>
                <w:highlight w:val="white"/>
              </w:rPr>
            </w:pPr>
            <w:r w:rsidRPr="000D1053">
              <w:rPr>
                <w:rFonts w:ascii="Arial" w:eastAsia="Arial" w:hAnsi="Arial" w:cs="Arial"/>
                <w:b/>
                <w:color w:val="002060"/>
                <w:shd w:val="clear" w:color="auto" w:fill="FFFFFF"/>
              </w:rPr>
              <w:t xml:space="preserve">Visvesvaraya Technological </w:t>
            </w:r>
            <w:r w:rsidR="00AE0E96" w:rsidRPr="000D1053">
              <w:rPr>
                <w:rFonts w:ascii="Arial" w:eastAsia="Arial" w:hAnsi="Arial" w:cs="Arial"/>
                <w:b/>
                <w:color w:val="002060"/>
                <w:shd w:val="clear" w:color="auto" w:fill="FFFFFF"/>
              </w:rPr>
              <w:t>University</w:t>
            </w:r>
            <w:r w:rsidR="00AE0E96">
              <w:rPr>
                <w:rFonts w:ascii="Arial" w:eastAsia="Arial" w:hAnsi="Arial" w:cs="Arial"/>
                <w:b/>
                <w:color w:val="002060"/>
                <w:shd w:val="clear" w:color="auto" w:fill="FFFFFF"/>
              </w:rPr>
              <w:t>, Karnataka</w:t>
            </w:r>
          </w:p>
        </w:tc>
      </w:tr>
    </w:tbl>
    <w:p w:rsidR="0006143F" w:rsidRPr="000D1053" w:rsidRDefault="0006143F" w:rsidP="007B2981">
      <w:pPr>
        <w:jc w:val="both"/>
        <w:rPr>
          <w:rFonts w:ascii="Arial" w:hAnsi="Arial" w:cs="Arial"/>
          <w:color w:val="002060"/>
        </w:rPr>
      </w:pPr>
    </w:p>
    <w:p w:rsidR="00894E6D" w:rsidRPr="000D1053" w:rsidRDefault="00894E6D" w:rsidP="007B2981">
      <w:pPr>
        <w:jc w:val="both"/>
        <w:rPr>
          <w:rFonts w:ascii="Arial" w:hAnsi="Arial" w:cs="Arial"/>
          <w:color w:val="002060"/>
        </w:rPr>
      </w:pPr>
    </w:p>
    <w:p w:rsidR="00894E6D" w:rsidRPr="000D1053" w:rsidRDefault="00894E6D" w:rsidP="007B2981">
      <w:pPr>
        <w:jc w:val="both"/>
        <w:rPr>
          <w:rFonts w:ascii="Arial" w:hAnsi="Arial" w:cs="Arial"/>
          <w:color w:val="002060"/>
        </w:rPr>
      </w:pPr>
    </w:p>
    <w:p w:rsidR="00894E6D" w:rsidRPr="000D1053" w:rsidRDefault="00894E6D" w:rsidP="007B2981">
      <w:pPr>
        <w:jc w:val="both"/>
        <w:rPr>
          <w:rFonts w:ascii="Arial" w:hAnsi="Arial" w:cs="Arial"/>
          <w:color w:val="002060"/>
        </w:rPr>
      </w:pPr>
    </w:p>
    <w:p w:rsidR="00894E6D" w:rsidRPr="000D1053" w:rsidRDefault="00894E6D" w:rsidP="00894E6D">
      <w:pPr>
        <w:pStyle w:val="JobHeading"/>
        <w:keepNext/>
        <w:spacing w:before="0" w:after="0"/>
        <w:ind w:left="720" w:hanging="720"/>
        <w:jc w:val="both"/>
        <w:rPr>
          <w:rFonts w:ascii="Arial" w:hAnsi="Arial" w:cs="Arial"/>
          <w:b/>
          <w:color w:val="002060"/>
          <w:sz w:val="24"/>
          <w:szCs w:val="24"/>
          <w:u w:val="single"/>
        </w:rPr>
      </w:pPr>
      <w:r w:rsidRPr="000D1053">
        <w:rPr>
          <w:rFonts w:ascii="Arial" w:hAnsi="Arial" w:cs="Arial"/>
          <w:b/>
          <w:color w:val="002060"/>
          <w:sz w:val="24"/>
          <w:szCs w:val="24"/>
          <w:u w:val="single"/>
        </w:rPr>
        <w:t>Strength:</w:t>
      </w:r>
    </w:p>
    <w:p w:rsidR="00894E6D" w:rsidRPr="000D1053" w:rsidRDefault="00894E6D" w:rsidP="00894E6D">
      <w:pPr>
        <w:ind w:left="1080"/>
        <w:jc w:val="both"/>
        <w:rPr>
          <w:rFonts w:ascii="Arial" w:hAnsi="Arial" w:cs="Arial"/>
          <w:bCs/>
          <w:color w:val="002060"/>
        </w:rPr>
      </w:pP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Ability to quickly grasp and analyze technology</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Ability to stay focused and calm under stress</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Ability to maintain excellent interpersonal relations</w:t>
      </w:r>
    </w:p>
    <w:p w:rsidR="00894E6D" w:rsidRPr="000D1053" w:rsidRDefault="00894E6D" w:rsidP="00894E6D">
      <w:pPr>
        <w:ind w:left="1080"/>
        <w:jc w:val="both"/>
        <w:rPr>
          <w:rFonts w:ascii="Arial" w:hAnsi="Arial" w:cs="Arial"/>
          <w:bCs/>
          <w:color w:val="002060"/>
        </w:rPr>
      </w:pPr>
    </w:p>
    <w:p w:rsidR="00894E6D" w:rsidRPr="000D1053" w:rsidRDefault="00894E6D" w:rsidP="00894E6D">
      <w:pPr>
        <w:ind w:left="1080"/>
        <w:jc w:val="both"/>
        <w:rPr>
          <w:rFonts w:ascii="Arial" w:hAnsi="Arial" w:cs="Arial"/>
          <w:bCs/>
          <w:color w:val="002060"/>
        </w:rPr>
      </w:pPr>
    </w:p>
    <w:p w:rsidR="00894E6D" w:rsidRPr="000D1053" w:rsidRDefault="00894E6D" w:rsidP="0057017D">
      <w:pPr>
        <w:jc w:val="both"/>
        <w:rPr>
          <w:rFonts w:ascii="Arial" w:hAnsi="Arial" w:cs="Arial"/>
          <w:bCs/>
          <w:color w:val="002060"/>
        </w:rPr>
      </w:pPr>
      <w:r w:rsidRPr="000D1053">
        <w:rPr>
          <w:rFonts w:ascii="Arial" w:hAnsi="Arial" w:cs="Arial"/>
          <w:b/>
          <w:color w:val="002060"/>
          <w:sz w:val="24"/>
          <w:szCs w:val="24"/>
          <w:u w:val="single"/>
        </w:rPr>
        <w:t>Personal Details</w:t>
      </w:r>
      <w:r w:rsidRPr="000D1053">
        <w:rPr>
          <w:rFonts w:ascii="Arial" w:hAnsi="Arial" w:cs="Arial"/>
          <w:bCs/>
          <w:color w:val="002060"/>
        </w:rPr>
        <w:t>:</w:t>
      </w:r>
    </w:p>
    <w:p w:rsidR="00211702" w:rsidRPr="000D1053" w:rsidRDefault="00211702" w:rsidP="0057017D">
      <w:pPr>
        <w:jc w:val="both"/>
        <w:rPr>
          <w:rFonts w:ascii="Arial" w:hAnsi="Arial" w:cs="Arial"/>
          <w:bCs/>
          <w:color w:val="002060"/>
        </w:rPr>
      </w:pPr>
    </w:p>
    <w:p w:rsidR="00894E6D" w:rsidRPr="000D1053" w:rsidRDefault="0057017D" w:rsidP="00894E6D">
      <w:pPr>
        <w:numPr>
          <w:ilvl w:val="0"/>
          <w:numId w:val="15"/>
        </w:numPr>
        <w:ind w:left="1080"/>
        <w:jc w:val="both"/>
        <w:rPr>
          <w:rFonts w:ascii="Arial" w:hAnsi="Arial" w:cs="Arial"/>
          <w:bCs/>
          <w:color w:val="002060"/>
        </w:rPr>
      </w:pPr>
      <w:r w:rsidRPr="000D1053">
        <w:rPr>
          <w:rFonts w:ascii="Arial" w:hAnsi="Arial" w:cs="Arial"/>
          <w:bCs/>
          <w:color w:val="002060"/>
        </w:rPr>
        <w:t>Father’s Name</w:t>
      </w:r>
      <w:r w:rsidR="00894E6D" w:rsidRPr="000D1053">
        <w:rPr>
          <w:rFonts w:ascii="Arial" w:hAnsi="Arial" w:cs="Arial"/>
          <w:bCs/>
          <w:color w:val="002060"/>
        </w:rPr>
        <w:t xml:space="preserve">: </w:t>
      </w:r>
      <w:r w:rsidRPr="000D1053">
        <w:rPr>
          <w:rFonts w:ascii="Arial" w:hAnsi="Arial" w:cs="Arial"/>
          <w:bCs/>
          <w:color w:val="002060"/>
        </w:rPr>
        <w:t xml:space="preserve">            </w:t>
      </w:r>
      <w:r w:rsidR="00894E6D" w:rsidRPr="000D1053">
        <w:rPr>
          <w:rFonts w:ascii="Arial" w:hAnsi="Arial" w:cs="Arial"/>
          <w:bCs/>
          <w:color w:val="002060"/>
        </w:rPr>
        <w:t>Prakash Chand</w:t>
      </w:r>
    </w:p>
    <w:p w:rsidR="00894E6D" w:rsidRPr="000D1053" w:rsidRDefault="0057017D" w:rsidP="00894E6D">
      <w:pPr>
        <w:numPr>
          <w:ilvl w:val="0"/>
          <w:numId w:val="15"/>
        </w:numPr>
        <w:ind w:left="1080"/>
        <w:jc w:val="both"/>
        <w:rPr>
          <w:rFonts w:ascii="Arial" w:hAnsi="Arial" w:cs="Arial"/>
          <w:bCs/>
          <w:color w:val="002060"/>
        </w:rPr>
      </w:pPr>
      <w:r w:rsidRPr="000D1053">
        <w:rPr>
          <w:rFonts w:ascii="Arial" w:hAnsi="Arial" w:cs="Arial"/>
          <w:bCs/>
          <w:color w:val="002060"/>
        </w:rPr>
        <w:t xml:space="preserve">Date of Birth:               </w:t>
      </w:r>
      <w:r w:rsidR="00894E6D" w:rsidRPr="000D1053">
        <w:rPr>
          <w:rFonts w:ascii="Arial" w:hAnsi="Arial" w:cs="Arial"/>
          <w:bCs/>
          <w:color w:val="002060"/>
        </w:rPr>
        <w:t xml:space="preserve"> 15th, July 1990</w:t>
      </w:r>
    </w:p>
    <w:p w:rsidR="00894E6D" w:rsidRPr="000D1053" w:rsidRDefault="0057017D" w:rsidP="00894E6D">
      <w:pPr>
        <w:numPr>
          <w:ilvl w:val="0"/>
          <w:numId w:val="15"/>
        </w:numPr>
        <w:ind w:left="1080"/>
        <w:jc w:val="both"/>
        <w:rPr>
          <w:rFonts w:ascii="Arial" w:hAnsi="Arial" w:cs="Arial"/>
          <w:bCs/>
          <w:color w:val="002060"/>
        </w:rPr>
      </w:pPr>
      <w:r w:rsidRPr="000D1053">
        <w:rPr>
          <w:rFonts w:ascii="Arial" w:hAnsi="Arial" w:cs="Arial"/>
          <w:bCs/>
          <w:color w:val="002060"/>
        </w:rPr>
        <w:t>Sex</w:t>
      </w:r>
      <w:r w:rsidRPr="000D1053">
        <w:rPr>
          <w:rFonts w:ascii="Arial" w:hAnsi="Arial" w:cs="Arial"/>
          <w:bCs/>
          <w:color w:val="002060"/>
        </w:rPr>
        <w:tab/>
        <w:t>:</w:t>
      </w:r>
      <w:r w:rsidR="00894E6D" w:rsidRPr="000D1053">
        <w:rPr>
          <w:rFonts w:ascii="Arial" w:hAnsi="Arial" w:cs="Arial"/>
          <w:bCs/>
          <w:color w:val="002060"/>
        </w:rPr>
        <w:t xml:space="preserve">                 </w:t>
      </w:r>
      <w:r w:rsidRPr="000D1053">
        <w:rPr>
          <w:rFonts w:ascii="Arial" w:hAnsi="Arial" w:cs="Arial"/>
          <w:bCs/>
          <w:color w:val="002060"/>
        </w:rPr>
        <w:t xml:space="preserve">           </w:t>
      </w:r>
      <w:r w:rsidR="00894E6D" w:rsidRPr="000D1053">
        <w:rPr>
          <w:rFonts w:ascii="Arial" w:hAnsi="Arial" w:cs="Arial"/>
          <w:bCs/>
          <w:color w:val="002060"/>
        </w:rPr>
        <w:t xml:space="preserve"> </w:t>
      </w:r>
      <w:r w:rsidRPr="000D1053">
        <w:rPr>
          <w:rFonts w:ascii="Arial" w:hAnsi="Arial" w:cs="Arial"/>
          <w:bCs/>
          <w:color w:val="002060"/>
        </w:rPr>
        <w:t xml:space="preserve"> </w:t>
      </w:r>
      <w:r w:rsidR="00894E6D" w:rsidRPr="000D1053">
        <w:rPr>
          <w:rFonts w:ascii="Arial" w:hAnsi="Arial" w:cs="Arial"/>
          <w:bCs/>
          <w:color w:val="002060"/>
        </w:rPr>
        <w:t>Male</w:t>
      </w:r>
    </w:p>
    <w:p w:rsidR="00894E6D" w:rsidRPr="000D1053" w:rsidRDefault="00894E6D" w:rsidP="00894E6D">
      <w:pPr>
        <w:numPr>
          <w:ilvl w:val="0"/>
          <w:numId w:val="15"/>
        </w:numPr>
        <w:ind w:left="1080"/>
        <w:jc w:val="both"/>
        <w:rPr>
          <w:rFonts w:ascii="Arial" w:hAnsi="Arial" w:cs="Arial"/>
          <w:bCs/>
          <w:color w:val="002060"/>
        </w:rPr>
      </w:pPr>
      <w:r w:rsidRPr="000D1053">
        <w:rPr>
          <w:rFonts w:ascii="Arial" w:hAnsi="Arial" w:cs="Arial"/>
          <w:bCs/>
          <w:color w:val="002060"/>
        </w:rPr>
        <w:t xml:space="preserve">Languages known: </w:t>
      </w:r>
      <w:r w:rsidR="0057017D" w:rsidRPr="000D1053">
        <w:rPr>
          <w:rFonts w:ascii="Arial" w:hAnsi="Arial" w:cs="Arial"/>
          <w:bCs/>
          <w:color w:val="002060"/>
        </w:rPr>
        <w:t xml:space="preserve">      </w:t>
      </w:r>
      <w:r w:rsidRPr="000D1053">
        <w:rPr>
          <w:rFonts w:ascii="Arial" w:hAnsi="Arial" w:cs="Arial"/>
          <w:bCs/>
          <w:color w:val="002060"/>
        </w:rPr>
        <w:t>English, Hindi.</w:t>
      </w:r>
    </w:p>
    <w:p w:rsidR="00894E6D" w:rsidRPr="000D1053" w:rsidRDefault="0057017D" w:rsidP="0057017D">
      <w:pPr>
        <w:ind w:left="720"/>
        <w:jc w:val="both"/>
        <w:rPr>
          <w:rFonts w:ascii="Arial" w:hAnsi="Arial" w:cs="Arial"/>
          <w:bCs/>
          <w:color w:val="002060"/>
        </w:rPr>
      </w:pPr>
      <w:r w:rsidRPr="000D1053">
        <w:rPr>
          <w:rFonts w:ascii="Arial" w:hAnsi="Arial" w:cs="Arial"/>
          <w:bCs/>
          <w:color w:val="002060"/>
        </w:rPr>
        <w:t xml:space="preserve">   </w:t>
      </w:r>
    </w:p>
    <w:p w:rsidR="00894E6D" w:rsidRPr="000D1053" w:rsidRDefault="00894E6D" w:rsidP="0057017D">
      <w:pPr>
        <w:jc w:val="both"/>
        <w:rPr>
          <w:rFonts w:ascii="Arial" w:hAnsi="Arial" w:cs="Arial"/>
          <w:b/>
          <w:color w:val="002060"/>
          <w:sz w:val="24"/>
          <w:szCs w:val="24"/>
          <w:u w:val="single"/>
        </w:rPr>
      </w:pPr>
      <w:r w:rsidRPr="000D1053">
        <w:rPr>
          <w:rFonts w:ascii="Arial" w:hAnsi="Arial" w:cs="Arial"/>
          <w:b/>
          <w:color w:val="002060"/>
          <w:sz w:val="24"/>
          <w:szCs w:val="24"/>
          <w:u w:val="single"/>
        </w:rPr>
        <w:t>Declaration:</w:t>
      </w:r>
    </w:p>
    <w:p w:rsidR="00894E6D" w:rsidRPr="000D1053" w:rsidRDefault="00894E6D" w:rsidP="0057017D">
      <w:pPr>
        <w:ind w:left="1080"/>
        <w:jc w:val="both"/>
        <w:rPr>
          <w:rFonts w:ascii="Arial" w:hAnsi="Arial" w:cs="Arial"/>
          <w:bCs/>
          <w:color w:val="002060"/>
        </w:rPr>
      </w:pPr>
    </w:p>
    <w:p w:rsidR="00894E6D" w:rsidRPr="000D1053" w:rsidRDefault="00894E6D" w:rsidP="00211702">
      <w:pPr>
        <w:jc w:val="both"/>
        <w:rPr>
          <w:rFonts w:ascii="Arial" w:hAnsi="Arial" w:cs="Arial"/>
          <w:bCs/>
          <w:color w:val="002060"/>
        </w:rPr>
      </w:pPr>
      <w:r w:rsidRPr="000D1053">
        <w:rPr>
          <w:rFonts w:ascii="Arial" w:hAnsi="Arial" w:cs="Arial"/>
          <w:bCs/>
          <w:color w:val="002060"/>
        </w:rPr>
        <w:t>I hereby declare that all the information stated above is true to the best of my knowledge and belief.</w:t>
      </w:r>
    </w:p>
    <w:p w:rsidR="00894E6D" w:rsidRPr="000D1053" w:rsidRDefault="00894E6D" w:rsidP="0057017D">
      <w:pPr>
        <w:ind w:left="1080"/>
        <w:jc w:val="both"/>
        <w:rPr>
          <w:rFonts w:ascii="Arial" w:hAnsi="Arial" w:cs="Arial"/>
          <w:bCs/>
          <w:color w:val="002060"/>
        </w:rPr>
      </w:pPr>
    </w:p>
    <w:p w:rsidR="007B2981" w:rsidRPr="000D1053" w:rsidRDefault="00894E6D" w:rsidP="00211702">
      <w:pPr>
        <w:jc w:val="both"/>
        <w:rPr>
          <w:color w:val="002060"/>
          <w:shd w:val="clear" w:color="auto" w:fill="FFFFFF"/>
        </w:rPr>
      </w:pPr>
      <w:r w:rsidRPr="000D1053">
        <w:rPr>
          <w:rFonts w:ascii="Arial" w:hAnsi="Arial" w:cs="Arial"/>
          <w:b/>
          <w:bCs/>
          <w:color w:val="002060"/>
        </w:rPr>
        <w:t>Place</w:t>
      </w:r>
      <w:r w:rsidRPr="000D1053">
        <w:rPr>
          <w:rFonts w:ascii="Arial" w:hAnsi="Arial" w:cs="Arial"/>
          <w:bCs/>
          <w:color w:val="002060"/>
        </w:rPr>
        <w:t>: Delhi</w:t>
      </w:r>
      <w:r w:rsidRPr="000D1053">
        <w:rPr>
          <w:rFonts w:ascii="Arial" w:hAnsi="Arial" w:cs="Arial"/>
          <w:bCs/>
          <w:color w:val="002060"/>
        </w:rPr>
        <w:tab/>
      </w:r>
      <w:r w:rsidRPr="000D1053">
        <w:rPr>
          <w:rFonts w:ascii="Arial" w:hAnsi="Arial" w:cs="Arial"/>
          <w:bCs/>
          <w:color w:val="002060"/>
        </w:rPr>
        <w:tab/>
      </w:r>
      <w:r w:rsidRPr="000D1053">
        <w:rPr>
          <w:rFonts w:ascii="Arial" w:hAnsi="Arial" w:cs="Arial"/>
          <w:bCs/>
          <w:color w:val="002060"/>
        </w:rPr>
        <w:tab/>
      </w:r>
      <w:r w:rsidRPr="000D1053">
        <w:rPr>
          <w:rFonts w:ascii="Arial" w:hAnsi="Arial" w:cs="Arial"/>
          <w:bCs/>
          <w:color w:val="002060"/>
        </w:rPr>
        <w:tab/>
      </w:r>
      <w:r w:rsidRPr="000D1053">
        <w:rPr>
          <w:rFonts w:ascii="Arial" w:hAnsi="Arial" w:cs="Arial"/>
          <w:bCs/>
          <w:color w:val="002060"/>
        </w:rPr>
        <w:tab/>
      </w:r>
      <w:r w:rsidRPr="000D1053">
        <w:rPr>
          <w:color w:val="002060"/>
          <w:shd w:val="clear" w:color="auto" w:fill="FFFFFF"/>
        </w:rPr>
        <w:tab/>
      </w:r>
      <w:r w:rsidRPr="000D1053">
        <w:rPr>
          <w:color w:val="002060"/>
          <w:shd w:val="clear" w:color="auto" w:fill="FFFFFF"/>
        </w:rPr>
        <w:tab/>
      </w:r>
      <w:r w:rsidRPr="000D1053">
        <w:rPr>
          <w:color w:val="002060"/>
          <w:shd w:val="clear" w:color="auto" w:fill="FFFFFF"/>
        </w:rPr>
        <w:tab/>
      </w:r>
      <w:r w:rsidRPr="000D1053">
        <w:rPr>
          <w:rFonts w:ascii="Arial" w:hAnsi="Arial" w:cs="Arial"/>
          <w:b/>
          <w:bCs/>
          <w:color w:val="002060"/>
        </w:rPr>
        <w:t>Ratnesh</w:t>
      </w:r>
      <w:r w:rsidR="0057017D" w:rsidRPr="000D1053">
        <w:rPr>
          <w:rFonts w:ascii="Arial" w:hAnsi="Arial" w:cs="Arial"/>
          <w:b/>
          <w:bCs/>
          <w:color w:val="002060"/>
        </w:rPr>
        <w:t xml:space="preserve"> </w:t>
      </w:r>
      <w:r w:rsidRPr="000D1053">
        <w:rPr>
          <w:rFonts w:ascii="Arial" w:hAnsi="Arial" w:cs="Arial"/>
          <w:b/>
          <w:bCs/>
          <w:color w:val="002060"/>
        </w:rPr>
        <w:t>Kumar</w:t>
      </w:r>
      <w:bookmarkStart w:id="1" w:name="_PictureBullets"/>
      <w:r w:rsidR="00CA47C6">
        <w:rPr>
          <w:vanis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w:pict>
      </w:r>
      <w:bookmarkEnd w:id="1"/>
    </w:p>
    <w:sectPr w:rsidR="007B2981" w:rsidRPr="000D1053" w:rsidSect="0006143F">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7C6" w:rsidRDefault="00CA47C6" w:rsidP="00A53DC3">
      <w:r>
        <w:separator/>
      </w:r>
    </w:p>
  </w:endnote>
  <w:endnote w:type="continuationSeparator" w:id="0">
    <w:p w:rsidR="00CA47C6" w:rsidRDefault="00CA47C6" w:rsidP="00A5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Roman P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42E" w:rsidRDefault="0080642E" w:rsidP="0080642E">
    <w:pPr>
      <w:pStyle w:val="CVFooter"/>
      <w:tabs>
        <w:tab w:val="left" w:pos="7200"/>
      </w:tabs>
      <w:rPr>
        <w:rFonts w:cs="Arial"/>
      </w:rPr>
    </w:pPr>
    <w:r>
      <w:rPr>
        <w:rFonts w:ascii="Helvetica-Narrow" w:hAnsi="Helvetica-Narrow"/>
        <w:b/>
        <w:i/>
      </w:rPr>
      <w:tab/>
    </w:r>
    <w:r>
      <w:rPr>
        <w:rFonts w:ascii="Helvetica-Narrow" w:hAnsi="Helvetica-Narrow"/>
        <w:b/>
        <w:i/>
      </w:rPr>
      <w:tab/>
    </w:r>
    <w:r>
      <w:rPr>
        <w:rFonts w:cs="Arial"/>
        <w:b/>
        <w:i/>
      </w:rPr>
      <w:t xml:space="preserve">Page </w:t>
    </w:r>
    <w:r>
      <w:rPr>
        <w:rStyle w:val="PageNumber"/>
        <w:rFonts w:cs="Arial"/>
        <w:b/>
      </w:rPr>
      <w:fldChar w:fldCharType="begin"/>
    </w:r>
    <w:r>
      <w:rPr>
        <w:rStyle w:val="PageNumber"/>
        <w:rFonts w:cs="Arial"/>
        <w:b/>
      </w:rPr>
      <w:instrText xml:space="preserve"> PAGE </w:instrText>
    </w:r>
    <w:r>
      <w:rPr>
        <w:rStyle w:val="PageNumber"/>
        <w:rFonts w:cs="Arial"/>
        <w:b/>
      </w:rPr>
      <w:fldChar w:fldCharType="separate"/>
    </w:r>
    <w:r w:rsidR="009A6109">
      <w:rPr>
        <w:rStyle w:val="PageNumber"/>
        <w:rFonts w:cs="Arial"/>
        <w:b/>
        <w:noProof/>
      </w:rPr>
      <w:t>4</w:t>
    </w:r>
    <w:r>
      <w:rPr>
        <w:rStyle w:val="PageNumber"/>
        <w:rFonts w:cs="Arial"/>
        <w:b/>
      </w:rPr>
      <w:fldChar w:fldCharType="end"/>
    </w:r>
    <w:r>
      <w:rPr>
        <w:rFonts w:cs="Arial"/>
        <w:b/>
        <w:i/>
      </w:rPr>
      <w:t xml:space="preserve"> of 3</w:t>
    </w:r>
  </w:p>
  <w:p w:rsidR="00CE061D" w:rsidRPr="00992C21" w:rsidRDefault="00CE061D" w:rsidP="00992C21">
    <w:pPr>
      <w:pStyle w:val="Footer"/>
      <w:rPr>
        <w:color w:val="595959" w:themeColor="text1" w:themeTint="A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7C6" w:rsidRDefault="00CA47C6" w:rsidP="00A53DC3">
      <w:r>
        <w:separator/>
      </w:r>
    </w:p>
  </w:footnote>
  <w:footnote w:type="continuationSeparator" w:id="0">
    <w:p w:rsidR="00CA47C6" w:rsidRDefault="00CA47C6" w:rsidP="00A53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61D" w:rsidRDefault="00CE061D" w:rsidP="00992C2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sz w:val="22"/>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3" w15:restartNumberingAfterBreak="0">
    <w:nsid w:val="00000005"/>
    <w:multiLevelType w:val="singleLevel"/>
    <w:tmpl w:val="00000005"/>
    <w:name w:val="WW8Num6"/>
    <w:lvl w:ilvl="0">
      <w:start w:val="1"/>
      <w:numFmt w:val="bullet"/>
      <w:lvlText w:val=""/>
      <w:lvlJc w:val="left"/>
      <w:pPr>
        <w:tabs>
          <w:tab w:val="num" w:pos="0"/>
        </w:tabs>
        <w:ind w:left="1080" w:hanging="360"/>
      </w:pPr>
      <w:rPr>
        <w:rFonts w:ascii="Symbol" w:hAnsi="Symbol" w:cs="Symbol"/>
      </w:rPr>
    </w:lvl>
  </w:abstractNum>
  <w:abstractNum w:abstractNumId="4" w15:restartNumberingAfterBreak="0">
    <w:nsid w:val="00000006"/>
    <w:multiLevelType w:val="singleLevel"/>
    <w:tmpl w:val="00000006"/>
    <w:lvl w:ilvl="0">
      <w:start w:val="1"/>
      <w:numFmt w:val="bullet"/>
      <w:lvlText w:val=""/>
      <w:lvlJc w:val="left"/>
      <w:pPr>
        <w:tabs>
          <w:tab w:val="num" w:pos="0"/>
        </w:tabs>
        <w:ind w:left="720" w:hanging="360"/>
      </w:pPr>
      <w:rPr>
        <w:rFonts w:ascii="Symbol" w:hAnsi="Symbol" w:cs="Symbol"/>
      </w:rPr>
    </w:lvl>
  </w:abstractNum>
  <w:abstractNum w:abstractNumId="5" w15:restartNumberingAfterBreak="0">
    <w:nsid w:val="05A66ACF"/>
    <w:multiLevelType w:val="multilevel"/>
    <w:tmpl w:val="AD203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F04BE4"/>
    <w:multiLevelType w:val="multilevel"/>
    <w:tmpl w:val="4AD41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84F7433"/>
    <w:multiLevelType w:val="hybridMultilevel"/>
    <w:tmpl w:val="26A84D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ACD05C7"/>
    <w:multiLevelType w:val="hybridMultilevel"/>
    <w:tmpl w:val="C95C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60521"/>
    <w:multiLevelType w:val="multilevel"/>
    <w:tmpl w:val="CC08F7B4"/>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9D52AAD"/>
    <w:multiLevelType w:val="hybridMultilevel"/>
    <w:tmpl w:val="AB7C4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530B77"/>
    <w:multiLevelType w:val="multilevel"/>
    <w:tmpl w:val="F4120016"/>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2E84B81"/>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23675663"/>
    <w:multiLevelType w:val="multilevel"/>
    <w:tmpl w:val="CF385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5973F3D"/>
    <w:multiLevelType w:val="hybridMultilevel"/>
    <w:tmpl w:val="A27E3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00504F"/>
    <w:multiLevelType w:val="hybridMultilevel"/>
    <w:tmpl w:val="0F5C9C1C"/>
    <w:lvl w:ilvl="0" w:tplc="D24C28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91339F"/>
    <w:multiLevelType w:val="multilevel"/>
    <w:tmpl w:val="249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1023A"/>
    <w:multiLevelType w:val="hybridMultilevel"/>
    <w:tmpl w:val="39640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F1402DE"/>
    <w:multiLevelType w:val="hybridMultilevel"/>
    <w:tmpl w:val="6DE6A746"/>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4B2604"/>
    <w:multiLevelType w:val="multilevel"/>
    <w:tmpl w:val="2B1C5D12"/>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5A375E5"/>
    <w:multiLevelType w:val="hybridMultilevel"/>
    <w:tmpl w:val="31C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9C1A58"/>
    <w:multiLevelType w:val="hybridMultilevel"/>
    <w:tmpl w:val="CE6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BE6D59"/>
    <w:multiLevelType w:val="hybridMultilevel"/>
    <w:tmpl w:val="9CC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1A91"/>
    <w:multiLevelType w:val="multilevel"/>
    <w:tmpl w:val="AAB42E22"/>
    <w:lvl w:ilvl="0">
      <w:start w:val="1"/>
      <w:numFmt w:val="bullet"/>
      <w:lvlText w:val=""/>
      <w:lvlJc w:val="left"/>
      <w:pPr>
        <w:ind w:left="720" w:hanging="36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8C62164"/>
    <w:multiLevelType w:val="hybridMultilevel"/>
    <w:tmpl w:val="736EAA18"/>
    <w:lvl w:ilvl="0" w:tplc="04090001">
      <w:start w:val="1"/>
      <w:numFmt w:val="bullet"/>
      <w:lvlText w:val=""/>
      <w:lvlJc w:val="left"/>
      <w:pPr>
        <w:tabs>
          <w:tab w:val="num" w:pos="450"/>
        </w:tabs>
        <w:ind w:left="450" w:hanging="360"/>
      </w:pPr>
      <w:rPr>
        <w:rFonts w:ascii="Symbol" w:hAnsi="Symbol" w:hint="default"/>
        <w:b/>
      </w:rPr>
    </w:lvl>
    <w:lvl w:ilvl="1" w:tplc="04090019">
      <w:start w:val="1"/>
      <w:numFmt w:val="lowerLetter"/>
      <w:lvlText w:val="%2."/>
      <w:lvlJc w:val="left"/>
      <w:pPr>
        <w:tabs>
          <w:tab w:val="num" w:pos="1170"/>
        </w:tabs>
        <w:ind w:left="1170" w:hanging="360"/>
      </w:pPr>
      <w:rPr>
        <w:b/>
      </w:r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26" w15:restartNumberingAfterBreak="0">
    <w:nsid w:val="7CB75986"/>
    <w:multiLevelType w:val="hybridMultilevel"/>
    <w:tmpl w:val="23584606"/>
    <w:lvl w:ilvl="0" w:tplc="E4C2A658">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6"/>
  </w:num>
  <w:num w:numId="2">
    <w:abstractNumId w:val="22"/>
  </w:num>
  <w:num w:numId="3">
    <w:abstractNumId w:val="18"/>
  </w:num>
  <w:num w:numId="4">
    <w:abstractNumId w:val="10"/>
  </w:num>
  <w:num w:numId="5">
    <w:abstractNumId w:val="12"/>
  </w:num>
  <w:num w:numId="6">
    <w:abstractNumId w:val="21"/>
  </w:num>
  <w:num w:numId="7">
    <w:abstractNumId w:val="14"/>
  </w:num>
  <w:num w:numId="8">
    <w:abstractNumId w:val="26"/>
  </w:num>
  <w:num w:numId="9">
    <w:abstractNumId w:val="7"/>
  </w:num>
  <w:num w:numId="10">
    <w:abstractNumId w:val="23"/>
  </w:num>
  <w:num w:numId="11">
    <w:abstractNumId w:val="17"/>
  </w:num>
  <w:num w:numId="12">
    <w:abstractNumId w:val="0"/>
  </w:num>
  <w:num w:numId="13">
    <w:abstractNumId w:val="1"/>
  </w:num>
  <w:num w:numId="14">
    <w:abstractNumId w:val="3"/>
  </w:num>
  <w:num w:numId="15">
    <w:abstractNumId w:val="4"/>
  </w:num>
  <w:num w:numId="16">
    <w:abstractNumId w:val="2"/>
  </w:num>
  <w:num w:numId="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8"/>
  </w:num>
  <w:num w:numId="20">
    <w:abstractNumId w:val="19"/>
  </w:num>
  <w:num w:numId="21">
    <w:abstractNumId w:val="6"/>
  </w:num>
  <w:num w:numId="22">
    <w:abstractNumId w:val="5"/>
  </w:num>
  <w:num w:numId="23">
    <w:abstractNumId w:val="13"/>
  </w:num>
  <w:num w:numId="24">
    <w:abstractNumId w:val="4"/>
  </w:num>
  <w:num w:numId="25">
    <w:abstractNumId w:val="15"/>
  </w:num>
  <w:num w:numId="26">
    <w:abstractNumId w:val="9"/>
  </w:num>
  <w:num w:numId="27">
    <w:abstractNumId w:val="11"/>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C3"/>
    <w:rsid w:val="0000403B"/>
    <w:rsid w:val="00015BC9"/>
    <w:rsid w:val="00023B22"/>
    <w:rsid w:val="000552D2"/>
    <w:rsid w:val="0006143F"/>
    <w:rsid w:val="0009306D"/>
    <w:rsid w:val="000B41BA"/>
    <w:rsid w:val="000D1053"/>
    <w:rsid w:val="000E6496"/>
    <w:rsid w:val="000F21CD"/>
    <w:rsid w:val="00116E28"/>
    <w:rsid w:val="001429AE"/>
    <w:rsid w:val="00153A24"/>
    <w:rsid w:val="00165486"/>
    <w:rsid w:val="00193630"/>
    <w:rsid w:val="001B388C"/>
    <w:rsid w:val="001C0C1F"/>
    <w:rsid w:val="001E5A98"/>
    <w:rsid w:val="00201F22"/>
    <w:rsid w:val="00211702"/>
    <w:rsid w:val="00212A25"/>
    <w:rsid w:val="002136E2"/>
    <w:rsid w:val="00224492"/>
    <w:rsid w:val="00261B9C"/>
    <w:rsid w:val="00271B56"/>
    <w:rsid w:val="00271E6D"/>
    <w:rsid w:val="0028432C"/>
    <w:rsid w:val="002919B4"/>
    <w:rsid w:val="002A6D80"/>
    <w:rsid w:val="002B351A"/>
    <w:rsid w:val="00304F36"/>
    <w:rsid w:val="0031175B"/>
    <w:rsid w:val="003469FF"/>
    <w:rsid w:val="00364FC0"/>
    <w:rsid w:val="00370628"/>
    <w:rsid w:val="003B4A54"/>
    <w:rsid w:val="003E4CF4"/>
    <w:rsid w:val="003E6862"/>
    <w:rsid w:val="003E7AEE"/>
    <w:rsid w:val="003F6A8B"/>
    <w:rsid w:val="00402747"/>
    <w:rsid w:val="0040792A"/>
    <w:rsid w:val="00413121"/>
    <w:rsid w:val="00431D1E"/>
    <w:rsid w:val="00477603"/>
    <w:rsid w:val="004A750E"/>
    <w:rsid w:val="004D5C81"/>
    <w:rsid w:val="004E345F"/>
    <w:rsid w:val="004F1915"/>
    <w:rsid w:val="00502AA5"/>
    <w:rsid w:val="005240B4"/>
    <w:rsid w:val="00527467"/>
    <w:rsid w:val="00541E34"/>
    <w:rsid w:val="0057017D"/>
    <w:rsid w:val="00574C7E"/>
    <w:rsid w:val="005C5753"/>
    <w:rsid w:val="005D1E66"/>
    <w:rsid w:val="006010D1"/>
    <w:rsid w:val="006012C1"/>
    <w:rsid w:val="00613BA5"/>
    <w:rsid w:val="00627612"/>
    <w:rsid w:val="00645235"/>
    <w:rsid w:val="00674984"/>
    <w:rsid w:val="00687441"/>
    <w:rsid w:val="00687487"/>
    <w:rsid w:val="00691050"/>
    <w:rsid w:val="006A08AE"/>
    <w:rsid w:val="006B1641"/>
    <w:rsid w:val="006E5BD9"/>
    <w:rsid w:val="006F0CD9"/>
    <w:rsid w:val="00702558"/>
    <w:rsid w:val="00706854"/>
    <w:rsid w:val="00747331"/>
    <w:rsid w:val="00771ED1"/>
    <w:rsid w:val="007870D3"/>
    <w:rsid w:val="00790022"/>
    <w:rsid w:val="007910F0"/>
    <w:rsid w:val="007B2981"/>
    <w:rsid w:val="007B66B2"/>
    <w:rsid w:val="007F0F7F"/>
    <w:rsid w:val="007F2F26"/>
    <w:rsid w:val="007F6165"/>
    <w:rsid w:val="0080283D"/>
    <w:rsid w:val="0080642E"/>
    <w:rsid w:val="0081088D"/>
    <w:rsid w:val="00821388"/>
    <w:rsid w:val="0084007B"/>
    <w:rsid w:val="00866AD1"/>
    <w:rsid w:val="008741C3"/>
    <w:rsid w:val="008817D7"/>
    <w:rsid w:val="00882D76"/>
    <w:rsid w:val="00883CDF"/>
    <w:rsid w:val="0089070C"/>
    <w:rsid w:val="00894E6D"/>
    <w:rsid w:val="008A1D21"/>
    <w:rsid w:val="008E345B"/>
    <w:rsid w:val="008E6E32"/>
    <w:rsid w:val="0090681D"/>
    <w:rsid w:val="00912E19"/>
    <w:rsid w:val="00916896"/>
    <w:rsid w:val="0092124F"/>
    <w:rsid w:val="00926BEE"/>
    <w:rsid w:val="00944100"/>
    <w:rsid w:val="009772DC"/>
    <w:rsid w:val="00992C21"/>
    <w:rsid w:val="009A6109"/>
    <w:rsid w:val="009C07B0"/>
    <w:rsid w:val="009F3AD3"/>
    <w:rsid w:val="00A518C6"/>
    <w:rsid w:val="00A53DC3"/>
    <w:rsid w:val="00A82B28"/>
    <w:rsid w:val="00A96B97"/>
    <w:rsid w:val="00AB0486"/>
    <w:rsid w:val="00AC655F"/>
    <w:rsid w:val="00AD1CA0"/>
    <w:rsid w:val="00AD34E4"/>
    <w:rsid w:val="00AE0E96"/>
    <w:rsid w:val="00AE3E52"/>
    <w:rsid w:val="00AE5A13"/>
    <w:rsid w:val="00B05AF0"/>
    <w:rsid w:val="00B2436D"/>
    <w:rsid w:val="00B41CD6"/>
    <w:rsid w:val="00B44964"/>
    <w:rsid w:val="00B8580F"/>
    <w:rsid w:val="00B861BE"/>
    <w:rsid w:val="00BB04C5"/>
    <w:rsid w:val="00BE0AD9"/>
    <w:rsid w:val="00C109D1"/>
    <w:rsid w:val="00C43C4E"/>
    <w:rsid w:val="00C53D50"/>
    <w:rsid w:val="00C53F15"/>
    <w:rsid w:val="00C60DF5"/>
    <w:rsid w:val="00C80DC2"/>
    <w:rsid w:val="00C85781"/>
    <w:rsid w:val="00CA47C6"/>
    <w:rsid w:val="00CD0E35"/>
    <w:rsid w:val="00CD1AD6"/>
    <w:rsid w:val="00CD3B44"/>
    <w:rsid w:val="00CD7973"/>
    <w:rsid w:val="00CE061D"/>
    <w:rsid w:val="00D1291A"/>
    <w:rsid w:val="00D46255"/>
    <w:rsid w:val="00D50209"/>
    <w:rsid w:val="00D5313E"/>
    <w:rsid w:val="00D733E3"/>
    <w:rsid w:val="00D832D8"/>
    <w:rsid w:val="00D87ED1"/>
    <w:rsid w:val="00D951B2"/>
    <w:rsid w:val="00DC40B8"/>
    <w:rsid w:val="00E037C8"/>
    <w:rsid w:val="00E10FF1"/>
    <w:rsid w:val="00E1105E"/>
    <w:rsid w:val="00E17EAF"/>
    <w:rsid w:val="00E306B4"/>
    <w:rsid w:val="00E45632"/>
    <w:rsid w:val="00E53362"/>
    <w:rsid w:val="00E75310"/>
    <w:rsid w:val="00E75E5C"/>
    <w:rsid w:val="00E914A1"/>
    <w:rsid w:val="00E95FA6"/>
    <w:rsid w:val="00EC3E32"/>
    <w:rsid w:val="00EE7640"/>
    <w:rsid w:val="00EF10C7"/>
    <w:rsid w:val="00F31E94"/>
    <w:rsid w:val="00F32CFE"/>
    <w:rsid w:val="00F726E2"/>
    <w:rsid w:val="00F91653"/>
    <w:rsid w:val="00FA1EE8"/>
    <w:rsid w:val="00FB0361"/>
    <w:rsid w:val="00FE0345"/>
    <w:rsid w:val="00FE2474"/>
    <w:rsid w:val="00FE2B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2031862"/>
  <w15:docId w15:val="{A9D39421-9118-4871-BE6C-346DE77A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E28"/>
    <w:rPr>
      <w:rFonts w:ascii="Times New Roman" w:eastAsia="Times New Roman" w:hAnsi="Times New Roman" w:cs="Times New Roman"/>
      <w:lang w:eastAsia="en-US"/>
    </w:rPr>
  </w:style>
  <w:style w:type="paragraph" w:styleId="Heading1">
    <w:name w:val="heading 1"/>
    <w:basedOn w:val="PlainText"/>
    <w:next w:val="Normal"/>
    <w:link w:val="Heading1Char"/>
    <w:qFormat/>
    <w:rsid w:val="007910F0"/>
    <w:pPr>
      <w:pBdr>
        <w:top w:val="single" w:sz="18" w:space="3" w:color="auto"/>
      </w:pBdr>
      <w:spacing w:before="200" w:after="140"/>
      <w:jc w:val="center"/>
      <w:outlineLvl w:val="0"/>
    </w:pPr>
    <w:rPr>
      <w:rFonts w:ascii="Verdana" w:hAnsi="Verdana" w:cs="Verdana"/>
      <w:b/>
      <w:bCs/>
    </w:rPr>
  </w:style>
  <w:style w:type="paragraph" w:styleId="Heading4">
    <w:name w:val="heading 4"/>
    <w:basedOn w:val="Normal"/>
    <w:next w:val="Normal"/>
    <w:link w:val="Heading4Char"/>
    <w:uiPriority w:val="9"/>
    <w:semiHidden/>
    <w:unhideWhenUsed/>
    <w:qFormat/>
    <w:rsid w:val="00883C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53DC3"/>
    <w:pPr>
      <w:tabs>
        <w:tab w:val="center" w:pos="4320"/>
        <w:tab w:val="right" w:pos="8640"/>
      </w:tabs>
    </w:pPr>
    <w:rPr>
      <w:sz w:val="24"/>
      <w:szCs w:val="24"/>
    </w:rPr>
  </w:style>
  <w:style w:type="character" w:customStyle="1" w:styleId="FooterChar">
    <w:name w:val="Footer Char"/>
    <w:basedOn w:val="DefaultParagraphFont"/>
    <w:link w:val="Footer"/>
    <w:rsid w:val="00A53DC3"/>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A53DC3"/>
    <w:pPr>
      <w:tabs>
        <w:tab w:val="center" w:pos="4320"/>
        <w:tab w:val="right" w:pos="8640"/>
      </w:tabs>
    </w:pPr>
    <w:rPr>
      <w:rFonts w:asciiTheme="minorHAnsi" w:eastAsiaTheme="minorEastAsia" w:hAnsiTheme="minorHAnsi" w:cstheme="minorBidi"/>
      <w:sz w:val="24"/>
      <w:szCs w:val="24"/>
      <w:lang w:eastAsia="ja-JP"/>
    </w:rPr>
  </w:style>
  <w:style w:type="character" w:customStyle="1" w:styleId="HeaderChar">
    <w:name w:val="Header Char"/>
    <w:basedOn w:val="DefaultParagraphFont"/>
    <w:link w:val="Header"/>
    <w:uiPriority w:val="99"/>
    <w:rsid w:val="00A53DC3"/>
    <w:rPr>
      <w:sz w:val="24"/>
      <w:szCs w:val="24"/>
    </w:rPr>
  </w:style>
  <w:style w:type="paragraph" w:styleId="BalloonText">
    <w:name w:val="Balloon Text"/>
    <w:basedOn w:val="Normal"/>
    <w:link w:val="BalloonTextChar"/>
    <w:uiPriority w:val="99"/>
    <w:semiHidden/>
    <w:unhideWhenUsed/>
    <w:rsid w:val="00E75310"/>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310"/>
    <w:rPr>
      <w:rFonts w:ascii="Lucida Grande" w:eastAsia="Times New Roman" w:hAnsi="Lucida Grande" w:cs="Times New Roman"/>
      <w:sz w:val="18"/>
      <w:szCs w:val="18"/>
      <w:lang w:eastAsia="en-US"/>
    </w:rPr>
  </w:style>
  <w:style w:type="character" w:styleId="Hyperlink">
    <w:name w:val="Hyperlink"/>
    <w:basedOn w:val="DefaultParagraphFont"/>
    <w:rsid w:val="00706854"/>
    <w:rPr>
      <w:color w:val="0000FF"/>
      <w:u w:val="single"/>
    </w:rPr>
  </w:style>
  <w:style w:type="paragraph" w:styleId="NormalWeb">
    <w:name w:val="Normal (Web)"/>
    <w:basedOn w:val="Normal"/>
    <w:rsid w:val="00706854"/>
    <w:pPr>
      <w:spacing w:before="100" w:beforeAutospacing="1" w:after="100" w:afterAutospacing="1"/>
    </w:pPr>
    <w:rPr>
      <w:rFonts w:ascii="Arial" w:hAnsi="Arial" w:cs="Arial"/>
      <w:color w:val="004488"/>
      <w:sz w:val="24"/>
      <w:szCs w:val="24"/>
    </w:rPr>
  </w:style>
  <w:style w:type="paragraph" w:styleId="ListParagraph">
    <w:name w:val="List Paragraph"/>
    <w:basedOn w:val="Normal"/>
    <w:uiPriority w:val="34"/>
    <w:qFormat/>
    <w:rsid w:val="00706854"/>
    <w:pPr>
      <w:ind w:left="720"/>
      <w:contextualSpacing/>
    </w:pPr>
    <w:rPr>
      <w:rFonts w:ascii="Courier New" w:hAnsi="Courier New"/>
      <w:sz w:val="24"/>
    </w:rPr>
  </w:style>
  <w:style w:type="character" w:customStyle="1" w:styleId="Heading1Char">
    <w:name w:val="Heading 1 Char"/>
    <w:basedOn w:val="DefaultParagraphFont"/>
    <w:link w:val="Heading1"/>
    <w:rsid w:val="007910F0"/>
    <w:rPr>
      <w:rFonts w:ascii="Verdana" w:eastAsia="Times New Roman" w:hAnsi="Verdana" w:cs="Verdana"/>
      <w:b/>
      <w:bCs/>
      <w:sz w:val="21"/>
      <w:szCs w:val="21"/>
      <w:lang w:eastAsia="en-US"/>
    </w:rPr>
  </w:style>
  <w:style w:type="paragraph" w:customStyle="1" w:styleId="Name">
    <w:name w:val="Name"/>
    <w:basedOn w:val="PlainText"/>
    <w:rsid w:val="007910F0"/>
    <w:pPr>
      <w:spacing w:after="60"/>
      <w:jc w:val="center"/>
    </w:pPr>
    <w:rPr>
      <w:rFonts w:ascii="Verdana" w:hAnsi="Verdana" w:cs="Verdana"/>
      <w:b/>
      <w:bCs/>
      <w:sz w:val="34"/>
      <w:szCs w:val="34"/>
    </w:rPr>
  </w:style>
  <w:style w:type="character" w:customStyle="1" w:styleId="Address">
    <w:name w:val="Address"/>
    <w:rsid w:val="007910F0"/>
    <w:rPr>
      <w:rFonts w:ascii="Verdana" w:hAnsi="Verdana" w:cs="Verdana"/>
      <w:sz w:val="17"/>
      <w:szCs w:val="17"/>
    </w:rPr>
  </w:style>
  <w:style w:type="paragraph" w:customStyle="1" w:styleId="E-mailaddress">
    <w:name w:val="E-mail address"/>
    <w:basedOn w:val="Normal"/>
    <w:rsid w:val="007910F0"/>
    <w:pPr>
      <w:spacing w:before="80"/>
      <w:jc w:val="center"/>
    </w:pPr>
    <w:rPr>
      <w:rFonts w:ascii="Verdana" w:hAnsi="Verdana" w:cs="Verdana"/>
      <w:sz w:val="24"/>
      <w:szCs w:val="24"/>
    </w:rPr>
  </w:style>
  <w:style w:type="paragraph" w:customStyle="1" w:styleId="Phonenumbers">
    <w:name w:val="Phone numbers"/>
    <w:basedOn w:val="Normal"/>
    <w:rsid w:val="007910F0"/>
    <w:pPr>
      <w:jc w:val="right"/>
    </w:pPr>
    <w:rPr>
      <w:rFonts w:ascii="Verdana" w:hAnsi="Verdana" w:cs="Verdana"/>
      <w:sz w:val="17"/>
      <w:szCs w:val="17"/>
    </w:rPr>
  </w:style>
  <w:style w:type="paragraph" w:customStyle="1" w:styleId="Bulletedlist">
    <w:name w:val="Bulleted list"/>
    <w:basedOn w:val="PlainText"/>
    <w:rsid w:val="007910F0"/>
    <w:pPr>
      <w:numPr>
        <w:numId w:val="3"/>
      </w:numPr>
      <w:spacing w:before="120"/>
      <w:ind w:left="0" w:firstLine="0"/>
      <w:jc w:val="both"/>
    </w:pPr>
    <w:rPr>
      <w:rFonts w:ascii="Verdana" w:hAnsi="Verdana" w:cs="Verdana"/>
      <w:sz w:val="17"/>
      <w:szCs w:val="17"/>
    </w:rPr>
  </w:style>
  <w:style w:type="paragraph" w:customStyle="1" w:styleId="Horizontalline">
    <w:name w:val="Horizontal line"/>
    <w:basedOn w:val="Normal"/>
    <w:rsid w:val="007910F0"/>
    <w:pPr>
      <w:pBdr>
        <w:top w:val="single" w:sz="18" w:space="1" w:color="auto"/>
      </w:pBdr>
      <w:spacing w:before="120" w:after="80"/>
      <w:jc w:val="both"/>
    </w:pPr>
    <w:rPr>
      <w:rFonts w:ascii="Verdana" w:hAnsi="Verdana" w:cs="Verdana"/>
      <w:sz w:val="2"/>
      <w:szCs w:val="2"/>
    </w:rPr>
  </w:style>
  <w:style w:type="character" w:customStyle="1" w:styleId="Jobtitle">
    <w:name w:val="Job title"/>
    <w:rsid w:val="007910F0"/>
    <w:rPr>
      <w:rFonts w:cs="Times New Roman"/>
      <w:b/>
      <w:bCs/>
      <w:sz w:val="17"/>
      <w:szCs w:val="17"/>
    </w:rPr>
  </w:style>
  <w:style w:type="paragraph" w:customStyle="1" w:styleId="AreasofExpertise">
    <w:name w:val="Areas of Expertise"/>
    <w:basedOn w:val="PlainText"/>
    <w:rsid w:val="007910F0"/>
    <w:pPr>
      <w:tabs>
        <w:tab w:val="num" w:pos="360"/>
      </w:tabs>
      <w:ind w:left="360" w:hanging="360"/>
      <w:jc w:val="both"/>
    </w:pPr>
    <w:rPr>
      <w:rFonts w:ascii="Verdana" w:hAnsi="Verdana" w:cs="Verdana"/>
      <w:i/>
      <w:iCs/>
      <w:spacing w:val="-4"/>
      <w:sz w:val="17"/>
      <w:szCs w:val="17"/>
    </w:rPr>
  </w:style>
  <w:style w:type="character" w:customStyle="1" w:styleId="Employer">
    <w:name w:val="Employer"/>
    <w:rsid w:val="007910F0"/>
    <w:rPr>
      <w:rFonts w:cs="Times New Roman"/>
      <w:sz w:val="20"/>
      <w:szCs w:val="20"/>
    </w:rPr>
  </w:style>
  <w:style w:type="paragraph" w:customStyle="1" w:styleId="Job">
    <w:name w:val="Job"/>
    <w:basedOn w:val="Normal"/>
    <w:rsid w:val="007910F0"/>
    <w:pPr>
      <w:widowControl w:val="0"/>
      <w:autoSpaceDE w:val="0"/>
      <w:autoSpaceDN w:val="0"/>
      <w:adjustRightInd w:val="0"/>
      <w:spacing w:before="40"/>
    </w:pPr>
    <w:rPr>
      <w:rFonts w:ascii="Verdana" w:hAnsi="Verdana" w:cs="Verdana"/>
      <w:sz w:val="17"/>
      <w:szCs w:val="17"/>
    </w:rPr>
  </w:style>
  <w:style w:type="paragraph" w:styleId="PlainText">
    <w:name w:val="Plain Text"/>
    <w:basedOn w:val="Normal"/>
    <w:link w:val="PlainTextChar"/>
    <w:uiPriority w:val="99"/>
    <w:semiHidden/>
    <w:unhideWhenUsed/>
    <w:rsid w:val="007910F0"/>
    <w:rPr>
      <w:rFonts w:ascii="Courier" w:hAnsi="Courier"/>
      <w:sz w:val="21"/>
      <w:szCs w:val="21"/>
    </w:rPr>
  </w:style>
  <w:style w:type="character" w:customStyle="1" w:styleId="PlainTextChar">
    <w:name w:val="Plain Text Char"/>
    <w:basedOn w:val="DefaultParagraphFont"/>
    <w:link w:val="PlainText"/>
    <w:uiPriority w:val="99"/>
    <w:semiHidden/>
    <w:rsid w:val="007910F0"/>
    <w:rPr>
      <w:rFonts w:ascii="Courier" w:eastAsia="Times New Roman" w:hAnsi="Courier" w:cs="Times New Roman"/>
      <w:sz w:val="21"/>
      <w:szCs w:val="21"/>
      <w:lang w:eastAsia="en-US"/>
    </w:rPr>
  </w:style>
  <w:style w:type="character" w:customStyle="1" w:styleId="Heading4Char">
    <w:name w:val="Heading 4 Char"/>
    <w:basedOn w:val="DefaultParagraphFont"/>
    <w:link w:val="Heading4"/>
    <w:uiPriority w:val="9"/>
    <w:semiHidden/>
    <w:rsid w:val="00883CDF"/>
    <w:rPr>
      <w:rFonts w:asciiTheme="majorHAnsi" w:eastAsiaTheme="majorEastAsia" w:hAnsiTheme="majorHAnsi" w:cstheme="majorBidi"/>
      <w:b/>
      <w:bCs/>
      <w:i/>
      <w:iCs/>
      <w:color w:val="4F81BD" w:themeColor="accent1"/>
      <w:lang w:eastAsia="en-US"/>
    </w:rPr>
  </w:style>
  <w:style w:type="paragraph" w:customStyle="1" w:styleId="CVName">
    <w:name w:val="CV_Name"/>
    <w:basedOn w:val="Normal"/>
    <w:next w:val="Normal"/>
    <w:rsid w:val="00883CDF"/>
    <w:pPr>
      <w:suppressAutoHyphens/>
      <w:jc w:val="center"/>
    </w:pPr>
    <w:rPr>
      <w:rFonts w:ascii="Roman PS" w:hAnsi="Roman PS"/>
      <w:b/>
      <w:sz w:val="28"/>
    </w:rPr>
  </w:style>
  <w:style w:type="paragraph" w:customStyle="1" w:styleId="JobHeading">
    <w:name w:val="Job Heading"/>
    <w:basedOn w:val="Normal"/>
    <w:rsid w:val="00883CDF"/>
    <w:pPr>
      <w:spacing w:before="20" w:after="20"/>
      <w:ind w:left="1440" w:right="-360" w:hanging="1440"/>
    </w:pPr>
    <w:rPr>
      <w:rFonts w:ascii="Helvetica" w:hAnsi="Helvetica"/>
    </w:rPr>
  </w:style>
  <w:style w:type="paragraph" w:customStyle="1" w:styleId="SectionHeading">
    <w:name w:val="Section Heading"/>
    <w:basedOn w:val="JobHeading"/>
    <w:rsid w:val="00883CDF"/>
    <w:pPr>
      <w:keepNext/>
      <w:spacing w:before="100" w:after="60"/>
    </w:pPr>
    <w:rPr>
      <w:caps/>
      <w:sz w:val="24"/>
      <w:u w:val="single"/>
    </w:rPr>
  </w:style>
  <w:style w:type="paragraph" w:styleId="CommentText">
    <w:name w:val="annotation text"/>
    <w:basedOn w:val="Normal"/>
    <w:link w:val="CommentTextChar"/>
    <w:unhideWhenUsed/>
    <w:rsid w:val="00883CDF"/>
    <w:pPr>
      <w:ind w:left="567"/>
      <w:jc w:val="both"/>
    </w:pPr>
    <w:rPr>
      <w:lang w:val="en-GB" w:eastAsia="x-none"/>
    </w:rPr>
  </w:style>
  <w:style w:type="character" w:customStyle="1" w:styleId="CommentTextChar">
    <w:name w:val="Comment Text Char"/>
    <w:basedOn w:val="DefaultParagraphFont"/>
    <w:link w:val="CommentText"/>
    <w:rsid w:val="00883CDF"/>
    <w:rPr>
      <w:rFonts w:ascii="Times New Roman" w:eastAsia="Times New Roman" w:hAnsi="Times New Roman" w:cs="Times New Roman"/>
      <w:lang w:val="en-GB" w:eastAsia="x-none"/>
    </w:rPr>
  </w:style>
  <w:style w:type="paragraph" w:styleId="BodyText">
    <w:name w:val="Body Text"/>
    <w:basedOn w:val="Normal"/>
    <w:link w:val="BodyTextChar"/>
    <w:rsid w:val="00023B22"/>
    <w:pPr>
      <w:tabs>
        <w:tab w:val="left" w:pos="1440"/>
      </w:tabs>
      <w:suppressAutoHyphens/>
      <w:ind w:right="634"/>
      <w:jc w:val="both"/>
    </w:pPr>
    <w:rPr>
      <w:rFonts w:ascii="Arial" w:hAnsi="Arial" w:cs="Arial"/>
      <w:lang w:eastAsia="zh-CN"/>
    </w:rPr>
  </w:style>
  <w:style w:type="character" w:customStyle="1" w:styleId="BodyTextChar">
    <w:name w:val="Body Text Char"/>
    <w:basedOn w:val="DefaultParagraphFont"/>
    <w:link w:val="BodyText"/>
    <w:rsid w:val="00023B22"/>
    <w:rPr>
      <w:rFonts w:ascii="Arial" w:eastAsia="Times New Roman" w:hAnsi="Arial" w:cs="Arial"/>
      <w:lang w:eastAsia="zh-CN"/>
    </w:rPr>
  </w:style>
  <w:style w:type="character" w:styleId="PageNumber">
    <w:name w:val="page number"/>
    <w:basedOn w:val="DefaultParagraphFont"/>
    <w:semiHidden/>
    <w:rsid w:val="0080642E"/>
  </w:style>
  <w:style w:type="paragraph" w:customStyle="1" w:styleId="CVFooter">
    <w:name w:val="CV_Footer"/>
    <w:basedOn w:val="Footer"/>
    <w:rsid w:val="0080642E"/>
    <w:pPr>
      <w:pBdr>
        <w:top w:val="single" w:sz="8" w:space="0" w:color="000000"/>
      </w:pBdr>
      <w:tabs>
        <w:tab w:val="clear" w:pos="4320"/>
        <w:tab w:val="clear" w:pos="8640"/>
        <w:tab w:val="center" w:pos="4252"/>
        <w:tab w:val="right" w:pos="8504"/>
      </w:tabs>
      <w:suppressAutoHyphens/>
    </w:pPr>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298792">
      <w:bodyDiv w:val="1"/>
      <w:marLeft w:val="0"/>
      <w:marRight w:val="0"/>
      <w:marTop w:val="0"/>
      <w:marBottom w:val="0"/>
      <w:divBdr>
        <w:top w:val="none" w:sz="0" w:space="0" w:color="auto"/>
        <w:left w:val="none" w:sz="0" w:space="0" w:color="auto"/>
        <w:bottom w:val="none" w:sz="0" w:space="0" w:color="auto"/>
        <w:right w:val="none" w:sz="0" w:space="0" w:color="auto"/>
      </w:divBdr>
    </w:div>
    <w:div w:id="1284926745">
      <w:bodyDiv w:val="1"/>
      <w:marLeft w:val="0"/>
      <w:marRight w:val="0"/>
      <w:marTop w:val="0"/>
      <w:marBottom w:val="0"/>
      <w:divBdr>
        <w:top w:val="none" w:sz="0" w:space="0" w:color="auto"/>
        <w:left w:val="none" w:sz="0" w:space="0" w:color="auto"/>
        <w:bottom w:val="none" w:sz="0" w:space="0" w:color="auto"/>
        <w:right w:val="none" w:sz="0" w:space="0" w:color="auto"/>
      </w:divBdr>
    </w:div>
    <w:div w:id="1666739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Ratnesh Kumar</cp:lastModifiedBy>
  <cp:revision>5</cp:revision>
  <cp:lastPrinted>2013-04-03T17:35:00Z</cp:lastPrinted>
  <dcterms:created xsi:type="dcterms:W3CDTF">2019-03-16T12:43:00Z</dcterms:created>
  <dcterms:modified xsi:type="dcterms:W3CDTF">2019-04-10T17:08:00Z</dcterms:modified>
</cp:coreProperties>
</file>